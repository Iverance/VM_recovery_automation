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16959" w:rsidRPr="00BD40AA" w:rsidRDefault="00805752">
      <w:pPr>
        <w:jc w:val="center"/>
        <w:rPr>
          <w:color w:val="000000" w:themeColor="text1"/>
        </w:rPr>
      </w:pPr>
      <w:r w:rsidRPr="00BD40AA">
        <w:rPr>
          <w:noProof/>
          <w:color w:val="000000" w:themeColor="text1"/>
        </w:rPr>
        <w:drawing>
          <wp:inline distT="0" distB="0" distL="0" distR="0" wp14:anchorId="7E4DC92D" wp14:editId="092BC64A">
            <wp:extent cx="2677722" cy="1533763"/>
            <wp:effectExtent l="0" t="0" r="0" b="0"/>
            <wp:docPr id="4"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7"/>
                    <a:stretch>
                      <a:fillRect/>
                    </a:stretch>
                  </pic:blipFill>
                  <pic:spPr>
                    <a:xfrm>
                      <a:off x="0" y="0"/>
                      <a:ext cx="2677722" cy="1533763"/>
                    </a:xfrm>
                    <a:prstGeom prst="rect">
                      <a:avLst/>
                    </a:prstGeom>
                  </pic:spPr>
                </pic:pic>
              </a:graphicData>
            </a:graphic>
          </wp:inline>
        </w:drawing>
      </w:r>
    </w:p>
    <w:p w:rsidR="00671261" w:rsidRDefault="00671261">
      <w:pPr>
        <w:jc w:val="center"/>
        <w:rPr>
          <w:color w:val="000000" w:themeColor="text1"/>
        </w:rPr>
      </w:pPr>
    </w:p>
    <w:p w:rsidR="00E45019" w:rsidRDefault="00E45019" w:rsidP="00E45019">
      <w:pPr>
        <w:jc w:val="center"/>
        <w:rPr>
          <w:color w:val="000000" w:themeColor="text1"/>
          <w:sz w:val="24"/>
          <w:szCs w:val="24"/>
        </w:rPr>
      </w:pPr>
      <w:r w:rsidRPr="00E45019">
        <w:rPr>
          <w:color w:val="000000" w:themeColor="text1"/>
          <w:sz w:val="24"/>
          <w:szCs w:val="24"/>
        </w:rPr>
        <w:t xml:space="preserve">Spring 2014 </w:t>
      </w:r>
    </w:p>
    <w:p w:rsidR="00E45019" w:rsidRPr="00E45019" w:rsidRDefault="00E45019" w:rsidP="00E45019">
      <w:pPr>
        <w:jc w:val="center"/>
        <w:rPr>
          <w:color w:val="000000" w:themeColor="text1"/>
          <w:sz w:val="24"/>
          <w:szCs w:val="24"/>
        </w:rPr>
      </w:pPr>
      <w:r w:rsidRPr="00E45019">
        <w:rPr>
          <w:color w:val="000000" w:themeColor="text1"/>
          <w:sz w:val="24"/>
          <w:szCs w:val="24"/>
        </w:rPr>
        <w:t>Cmpe</w:t>
      </w:r>
      <w:r>
        <w:rPr>
          <w:color w:val="000000" w:themeColor="text1"/>
          <w:sz w:val="24"/>
          <w:szCs w:val="24"/>
        </w:rPr>
        <w:t>-</w:t>
      </w:r>
      <w:r w:rsidRPr="00E45019">
        <w:rPr>
          <w:color w:val="000000" w:themeColor="text1"/>
          <w:sz w:val="24"/>
          <w:szCs w:val="24"/>
        </w:rPr>
        <w:t>283 Virtualization Technologies</w:t>
      </w:r>
    </w:p>
    <w:p w:rsidR="00E45019" w:rsidRPr="00BD40AA" w:rsidRDefault="00E45019">
      <w:pPr>
        <w:jc w:val="center"/>
        <w:rPr>
          <w:color w:val="000000" w:themeColor="text1"/>
        </w:rPr>
      </w:pPr>
    </w:p>
    <w:p w:rsidR="00671261" w:rsidRPr="00BD40AA" w:rsidRDefault="00671261">
      <w:pPr>
        <w:jc w:val="center"/>
        <w:rPr>
          <w:color w:val="000000" w:themeColor="text1"/>
        </w:rPr>
      </w:pPr>
    </w:p>
    <w:p w:rsidR="00671261" w:rsidRPr="00BD40AA" w:rsidRDefault="00671261">
      <w:pPr>
        <w:jc w:val="center"/>
        <w:rPr>
          <w:color w:val="000000" w:themeColor="text1"/>
        </w:rPr>
      </w:pPr>
    </w:p>
    <w:p w:rsidR="00671261" w:rsidRPr="00BD40AA" w:rsidRDefault="00671261">
      <w:pPr>
        <w:jc w:val="center"/>
        <w:rPr>
          <w:color w:val="000000" w:themeColor="text1"/>
        </w:rPr>
      </w:pPr>
    </w:p>
    <w:p w:rsidR="00671261" w:rsidRPr="00BD40AA" w:rsidRDefault="00671261">
      <w:pPr>
        <w:jc w:val="center"/>
        <w:rPr>
          <w:color w:val="000000" w:themeColor="text1"/>
        </w:rPr>
      </w:pPr>
    </w:p>
    <w:p w:rsidR="00671261" w:rsidRPr="00BD40AA" w:rsidRDefault="00671261">
      <w:pPr>
        <w:jc w:val="center"/>
        <w:rPr>
          <w:color w:val="000000" w:themeColor="text1"/>
        </w:rPr>
      </w:pPr>
    </w:p>
    <w:p w:rsidR="00671261" w:rsidRDefault="00671261">
      <w:pPr>
        <w:jc w:val="center"/>
        <w:rPr>
          <w:color w:val="000000" w:themeColor="text1"/>
        </w:rPr>
      </w:pPr>
    </w:p>
    <w:p w:rsidR="00E45019" w:rsidRPr="00BD40AA" w:rsidRDefault="00E45019">
      <w:pPr>
        <w:jc w:val="center"/>
        <w:rPr>
          <w:color w:val="000000" w:themeColor="text1"/>
        </w:rPr>
      </w:pPr>
    </w:p>
    <w:p w:rsidR="00E45019" w:rsidRPr="00BD40AA" w:rsidRDefault="00E45019" w:rsidP="00E45019">
      <w:pPr>
        <w:jc w:val="center"/>
        <w:rPr>
          <w:color w:val="000000" w:themeColor="text1"/>
        </w:rPr>
      </w:pPr>
      <w:r w:rsidRPr="00BD40AA">
        <w:rPr>
          <w:b/>
          <w:color w:val="000000" w:themeColor="text1"/>
          <w:sz w:val="48"/>
        </w:rPr>
        <w:t>Project</w:t>
      </w:r>
      <w:r>
        <w:rPr>
          <w:b/>
          <w:color w:val="000000" w:themeColor="text1"/>
          <w:sz w:val="48"/>
        </w:rPr>
        <w:t>-1</w:t>
      </w:r>
      <w:r w:rsidRPr="00BD40AA">
        <w:rPr>
          <w:b/>
          <w:color w:val="000000" w:themeColor="text1"/>
          <w:sz w:val="48"/>
        </w:rPr>
        <w:t xml:space="preserve"> Report</w:t>
      </w:r>
    </w:p>
    <w:p w:rsidR="00116959" w:rsidRPr="00BD40AA" w:rsidRDefault="00116959">
      <w:pPr>
        <w:rPr>
          <w:color w:val="000000" w:themeColor="text1"/>
        </w:rPr>
      </w:pPr>
    </w:p>
    <w:p w:rsidR="00116959" w:rsidRPr="00BD40AA" w:rsidRDefault="00116959">
      <w:pPr>
        <w:rPr>
          <w:color w:val="000000" w:themeColor="text1"/>
        </w:rPr>
      </w:pPr>
    </w:p>
    <w:p w:rsidR="00116959" w:rsidRPr="00BD40AA" w:rsidRDefault="00116959">
      <w:pPr>
        <w:rPr>
          <w:color w:val="000000" w:themeColor="text1"/>
        </w:rPr>
      </w:pPr>
    </w:p>
    <w:p w:rsidR="00116959" w:rsidRPr="00BD40AA" w:rsidRDefault="00116959">
      <w:pPr>
        <w:rPr>
          <w:color w:val="000000" w:themeColor="text1"/>
        </w:rPr>
      </w:pPr>
    </w:p>
    <w:p w:rsidR="00116959" w:rsidRPr="00BD40AA" w:rsidRDefault="00116959">
      <w:pPr>
        <w:rPr>
          <w:color w:val="000000" w:themeColor="text1"/>
        </w:rPr>
      </w:pPr>
    </w:p>
    <w:p w:rsidR="008C7FA2" w:rsidRPr="00BD40AA" w:rsidRDefault="008C7FA2">
      <w:pPr>
        <w:rPr>
          <w:color w:val="000000" w:themeColor="text1"/>
        </w:rPr>
      </w:pPr>
    </w:p>
    <w:p w:rsidR="008C7FA2" w:rsidRPr="00BD40AA" w:rsidRDefault="008C7FA2">
      <w:pPr>
        <w:rPr>
          <w:color w:val="000000" w:themeColor="text1"/>
        </w:rPr>
      </w:pPr>
    </w:p>
    <w:p w:rsidR="008C7FA2" w:rsidRPr="00BD40AA" w:rsidRDefault="008C7FA2">
      <w:pPr>
        <w:rPr>
          <w:color w:val="000000" w:themeColor="text1"/>
        </w:rPr>
      </w:pPr>
    </w:p>
    <w:p w:rsidR="008C7FA2" w:rsidRPr="00BD40AA" w:rsidRDefault="008C7FA2">
      <w:pPr>
        <w:rPr>
          <w:color w:val="000000" w:themeColor="text1"/>
        </w:rPr>
      </w:pPr>
    </w:p>
    <w:p w:rsidR="008C7FA2" w:rsidRPr="00BD40AA" w:rsidRDefault="008C7FA2">
      <w:pPr>
        <w:rPr>
          <w:color w:val="000000" w:themeColor="text1"/>
        </w:rPr>
      </w:pPr>
    </w:p>
    <w:p w:rsidR="008C7FA2" w:rsidRPr="00BD40AA" w:rsidRDefault="008C7FA2">
      <w:pPr>
        <w:rPr>
          <w:color w:val="000000" w:themeColor="text1"/>
        </w:rPr>
      </w:pPr>
    </w:p>
    <w:p w:rsidR="008C7FA2" w:rsidRPr="00BD40AA" w:rsidRDefault="008C7FA2">
      <w:pPr>
        <w:rPr>
          <w:color w:val="000000" w:themeColor="text1"/>
        </w:rPr>
      </w:pPr>
    </w:p>
    <w:p w:rsidR="008C7FA2" w:rsidRPr="00BD40AA" w:rsidRDefault="008C7FA2">
      <w:pPr>
        <w:rPr>
          <w:color w:val="000000" w:themeColor="text1"/>
        </w:rPr>
      </w:pPr>
    </w:p>
    <w:p w:rsidR="008C7FA2" w:rsidRPr="00BD40AA" w:rsidRDefault="008C7FA2">
      <w:pPr>
        <w:rPr>
          <w:color w:val="000000" w:themeColor="text1"/>
        </w:rPr>
      </w:pPr>
    </w:p>
    <w:p w:rsidR="008C7FA2" w:rsidRDefault="008C7FA2">
      <w:pPr>
        <w:rPr>
          <w:color w:val="000000" w:themeColor="text1"/>
        </w:rPr>
      </w:pPr>
    </w:p>
    <w:p w:rsidR="00D0109A" w:rsidRDefault="00D0109A">
      <w:pPr>
        <w:rPr>
          <w:color w:val="000000" w:themeColor="text1"/>
        </w:rPr>
      </w:pPr>
    </w:p>
    <w:p w:rsidR="00D0109A" w:rsidRDefault="00D0109A">
      <w:pPr>
        <w:rPr>
          <w:color w:val="000000" w:themeColor="text1"/>
        </w:rPr>
      </w:pPr>
    </w:p>
    <w:p w:rsidR="00D0109A" w:rsidRDefault="00D0109A">
      <w:pPr>
        <w:rPr>
          <w:color w:val="000000" w:themeColor="text1"/>
        </w:rPr>
      </w:pPr>
    </w:p>
    <w:p w:rsidR="00D0109A" w:rsidRDefault="00D0109A">
      <w:pPr>
        <w:rPr>
          <w:color w:val="000000" w:themeColor="text1"/>
        </w:rPr>
      </w:pPr>
    </w:p>
    <w:p w:rsidR="00D0109A" w:rsidRDefault="00D0109A">
      <w:pPr>
        <w:rPr>
          <w:color w:val="000000" w:themeColor="text1"/>
        </w:rPr>
      </w:pPr>
    </w:p>
    <w:p w:rsidR="00D0109A" w:rsidRDefault="00D0109A">
      <w:pPr>
        <w:rPr>
          <w:color w:val="000000" w:themeColor="text1"/>
        </w:rPr>
      </w:pPr>
    </w:p>
    <w:p w:rsidR="00D0109A" w:rsidRPr="00BD40AA" w:rsidRDefault="00D0109A">
      <w:pPr>
        <w:rPr>
          <w:color w:val="000000" w:themeColor="text1"/>
        </w:rPr>
      </w:pPr>
    </w:p>
    <w:p w:rsidR="008C7FA2" w:rsidRPr="00BD40AA" w:rsidRDefault="008C7FA2">
      <w:pPr>
        <w:rPr>
          <w:color w:val="000000" w:themeColor="text1"/>
        </w:rPr>
      </w:pPr>
    </w:p>
    <w:p w:rsidR="00116959" w:rsidRPr="00D0109A" w:rsidRDefault="00D0109A" w:rsidP="00D0109A">
      <w:pPr>
        <w:jc w:val="center"/>
        <w:rPr>
          <w:b/>
          <w:color w:val="000000" w:themeColor="text1"/>
          <w:sz w:val="24"/>
          <w:szCs w:val="24"/>
        </w:rPr>
      </w:pPr>
      <w:r w:rsidRPr="00D0109A">
        <w:rPr>
          <w:b/>
          <w:color w:val="000000" w:themeColor="text1"/>
          <w:sz w:val="24"/>
          <w:szCs w:val="24"/>
        </w:rPr>
        <w:t>Submitted by:</w:t>
      </w:r>
      <w:r w:rsidR="00805752" w:rsidRPr="00D0109A">
        <w:rPr>
          <w:b/>
          <w:color w:val="000000" w:themeColor="text1"/>
          <w:sz w:val="24"/>
          <w:szCs w:val="24"/>
        </w:rPr>
        <w:t xml:space="preserve">                   </w:t>
      </w:r>
      <w:r w:rsidRPr="00D0109A">
        <w:rPr>
          <w:b/>
          <w:color w:val="000000" w:themeColor="text1"/>
          <w:sz w:val="24"/>
          <w:szCs w:val="24"/>
        </w:rPr>
        <w:t xml:space="preserve"> </w:t>
      </w:r>
    </w:p>
    <w:p w:rsidR="00116959" w:rsidRPr="00BD40AA" w:rsidRDefault="00805752">
      <w:pPr>
        <w:jc w:val="center"/>
        <w:rPr>
          <w:color w:val="000000" w:themeColor="text1"/>
        </w:rPr>
      </w:pPr>
      <w:r w:rsidRPr="00BD40AA">
        <w:rPr>
          <w:rFonts w:eastAsia="Trebuchet MS"/>
          <w:color w:val="000000" w:themeColor="text1"/>
          <w:sz w:val="24"/>
        </w:rPr>
        <w:t>Cheng-</w:t>
      </w:r>
      <w:proofErr w:type="spellStart"/>
      <w:r w:rsidRPr="00BD40AA">
        <w:rPr>
          <w:rFonts w:eastAsia="Trebuchet MS"/>
          <w:color w:val="000000" w:themeColor="text1"/>
          <w:sz w:val="24"/>
        </w:rPr>
        <w:t>Ju</w:t>
      </w:r>
      <w:proofErr w:type="spellEnd"/>
      <w:r w:rsidRPr="00BD40AA">
        <w:rPr>
          <w:rFonts w:eastAsia="Trebuchet MS"/>
          <w:color w:val="000000" w:themeColor="text1"/>
          <w:sz w:val="24"/>
        </w:rPr>
        <w:t xml:space="preserve"> Chuang &lt;jeremhh@gmail.com&gt;</w:t>
      </w:r>
    </w:p>
    <w:p w:rsidR="00116959" w:rsidRPr="00BD40AA" w:rsidRDefault="00116959">
      <w:pPr>
        <w:rPr>
          <w:color w:val="000000" w:themeColor="text1"/>
        </w:rPr>
      </w:pPr>
    </w:p>
    <w:p w:rsidR="00116959" w:rsidRPr="00BD40AA" w:rsidRDefault="00116959">
      <w:pPr>
        <w:rPr>
          <w:color w:val="000000" w:themeColor="text1"/>
        </w:rPr>
      </w:pPr>
    </w:p>
    <w:p w:rsidR="00116959" w:rsidRPr="00BD40AA" w:rsidRDefault="00116959">
      <w:pPr>
        <w:rPr>
          <w:color w:val="000000" w:themeColor="text1"/>
        </w:rPr>
      </w:pPr>
    </w:p>
    <w:p w:rsidR="009F1332" w:rsidRDefault="00E805A6" w:rsidP="00CF3D46">
      <w:pPr>
        <w:pStyle w:val="ListParagraph"/>
        <w:numPr>
          <w:ilvl w:val="0"/>
          <w:numId w:val="1"/>
        </w:numPr>
        <w:spacing w:after="200"/>
        <w:rPr>
          <w:color w:val="000000" w:themeColor="text1"/>
          <w:sz w:val="28"/>
        </w:rPr>
      </w:pPr>
      <w:r w:rsidRPr="00E45019">
        <w:rPr>
          <w:color w:val="000000" w:themeColor="text1"/>
          <w:sz w:val="28"/>
        </w:rPr>
        <w:t>Introduction</w:t>
      </w:r>
    </w:p>
    <w:p w:rsidR="00360E57" w:rsidRPr="009F1332" w:rsidRDefault="00E45019" w:rsidP="001332C0">
      <w:pPr>
        <w:pStyle w:val="ListParagraph"/>
        <w:spacing w:after="200"/>
        <w:ind w:firstLine="360"/>
        <w:rPr>
          <w:color w:val="000000" w:themeColor="text1"/>
          <w:sz w:val="28"/>
        </w:rPr>
      </w:pPr>
      <w:r w:rsidRPr="009F1332">
        <w:rPr>
          <w:color w:val="000000" w:themeColor="text1"/>
          <w:sz w:val="28"/>
        </w:rPr>
        <w:t>The report indicates the result of Cmpe-283 project 1. It contains the basic architecture design of programming and provide</w:t>
      </w:r>
      <w:r w:rsidR="00360E57" w:rsidRPr="009F1332">
        <w:rPr>
          <w:color w:val="000000" w:themeColor="text1"/>
          <w:sz w:val="28"/>
        </w:rPr>
        <w:t>s</w:t>
      </w:r>
      <w:r w:rsidRPr="009F1332">
        <w:rPr>
          <w:color w:val="000000" w:themeColor="text1"/>
          <w:sz w:val="28"/>
        </w:rPr>
        <w:t xml:space="preserve"> the resource and reference I need to this project.</w:t>
      </w:r>
      <w:r w:rsidR="00360E57" w:rsidRPr="009F1332">
        <w:rPr>
          <w:color w:val="000000" w:themeColor="text1"/>
          <w:sz w:val="28"/>
        </w:rPr>
        <w:br/>
        <w:t>Goal:</w:t>
      </w:r>
    </w:p>
    <w:p w:rsidR="00E45019" w:rsidRDefault="00E45019" w:rsidP="00CF3D46">
      <w:pPr>
        <w:pStyle w:val="ListParagraph"/>
        <w:numPr>
          <w:ilvl w:val="0"/>
          <w:numId w:val="2"/>
        </w:numPr>
        <w:spacing w:after="200"/>
        <w:rPr>
          <w:color w:val="000000" w:themeColor="text1"/>
          <w:sz w:val="28"/>
        </w:rPr>
      </w:pPr>
      <w:r w:rsidRPr="00360E57">
        <w:rPr>
          <w:color w:val="000000" w:themeColor="text1"/>
          <w:sz w:val="28"/>
        </w:rPr>
        <w:t>To gain experience of</w:t>
      </w:r>
      <w:r w:rsidR="00360E57" w:rsidRPr="00360E57">
        <w:rPr>
          <w:color w:val="000000" w:themeColor="text1"/>
          <w:sz w:val="28"/>
        </w:rPr>
        <w:t xml:space="preserve"> capabilities which provided by VI API.</w:t>
      </w:r>
      <w:r w:rsidRPr="00360E57">
        <w:rPr>
          <w:color w:val="000000" w:themeColor="text1"/>
          <w:sz w:val="28"/>
        </w:rPr>
        <w:t xml:space="preserve"> </w:t>
      </w:r>
    </w:p>
    <w:p w:rsidR="00360E57" w:rsidRDefault="00360E57" w:rsidP="00CF3D46">
      <w:pPr>
        <w:pStyle w:val="ListParagraph"/>
        <w:numPr>
          <w:ilvl w:val="0"/>
          <w:numId w:val="2"/>
        </w:numPr>
        <w:spacing w:after="200"/>
        <w:rPr>
          <w:color w:val="000000" w:themeColor="text1"/>
          <w:sz w:val="28"/>
        </w:rPr>
      </w:pPr>
      <w:r>
        <w:rPr>
          <w:color w:val="000000" w:themeColor="text1"/>
          <w:sz w:val="28"/>
        </w:rPr>
        <w:t>Trying resolve real-industry problem.</w:t>
      </w:r>
    </w:p>
    <w:p w:rsidR="00360E57" w:rsidRPr="00360E57" w:rsidRDefault="00360E57" w:rsidP="00CF3D46">
      <w:pPr>
        <w:pStyle w:val="ListParagraph"/>
        <w:numPr>
          <w:ilvl w:val="0"/>
          <w:numId w:val="2"/>
        </w:numPr>
        <w:spacing w:after="200"/>
        <w:rPr>
          <w:color w:val="000000" w:themeColor="text1"/>
          <w:sz w:val="28"/>
        </w:rPr>
      </w:pPr>
      <w:r>
        <w:rPr>
          <w:color w:val="000000" w:themeColor="text1"/>
          <w:sz w:val="28"/>
        </w:rPr>
        <w:t>To facilitate interoperability between cluster and program.</w:t>
      </w:r>
    </w:p>
    <w:p w:rsidR="00360E57" w:rsidRDefault="00360E57" w:rsidP="00360E57">
      <w:pPr>
        <w:spacing w:after="200"/>
        <w:ind w:left="720"/>
        <w:rPr>
          <w:color w:val="000000" w:themeColor="text1"/>
          <w:sz w:val="28"/>
        </w:rPr>
      </w:pPr>
      <w:r>
        <w:rPr>
          <w:color w:val="000000" w:themeColor="text1"/>
          <w:sz w:val="28"/>
        </w:rPr>
        <w:t>Needs:</w:t>
      </w:r>
    </w:p>
    <w:p w:rsidR="00360E57" w:rsidRDefault="009F1332" w:rsidP="00CF3D46">
      <w:pPr>
        <w:pStyle w:val="ListParagraph"/>
        <w:numPr>
          <w:ilvl w:val="0"/>
          <w:numId w:val="3"/>
        </w:numPr>
        <w:spacing w:after="200"/>
        <w:rPr>
          <w:color w:val="000000" w:themeColor="text1"/>
          <w:sz w:val="28"/>
        </w:rPr>
      </w:pPr>
      <w:r>
        <w:rPr>
          <w:color w:val="000000" w:themeColor="text1"/>
          <w:sz w:val="28"/>
        </w:rPr>
        <w:t xml:space="preserve">Established cluster and hosts which have </w:t>
      </w:r>
      <w:proofErr w:type="spellStart"/>
      <w:r>
        <w:rPr>
          <w:color w:val="000000" w:themeColor="text1"/>
          <w:sz w:val="28"/>
        </w:rPr>
        <w:t>vCenter</w:t>
      </w:r>
      <w:proofErr w:type="spellEnd"/>
      <w:r>
        <w:rPr>
          <w:color w:val="000000" w:themeColor="text1"/>
          <w:sz w:val="28"/>
        </w:rPr>
        <w:t xml:space="preserve">, </w:t>
      </w:r>
      <w:proofErr w:type="spellStart"/>
      <w:r>
        <w:rPr>
          <w:color w:val="000000" w:themeColor="text1"/>
          <w:sz w:val="28"/>
        </w:rPr>
        <w:t>vHosts</w:t>
      </w:r>
      <w:proofErr w:type="spellEnd"/>
      <w:r>
        <w:rPr>
          <w:color w:val="000000" w:themeColor="text1"/>
          <w:sz w:val="28"/>
        </w:rPr>
        <w:t xml:space="preserve"> and VMs.</w:t>
      </w:r>
    </w:p>
    <w:p w:rsidR="009F1332" w:rsidRDefault="009F1332" w:rsidP="00CF3D46">
      <w:pPr>
        <w:pStyle w:val="ListParagraph"/>
        <w:numPr>
          <w:ilvl w:val="0"/>
          <w:numId w:val="3"/>
        </w:numPr>
        <w:spacing w:after="200"/>
        <w:rPr>
          <w:color w:val="000000" w:themeColor="text1"/>
          <w:sz w:val="28"/>
        </w:rPr>
      </w:pPr>
      <w:r>
        <w:rPr>
          <w:color w:val="000000" w:themeColor="text1"/>
          <w:sz w:val="28"/>
        </w:rPr>
        <w:t>Java programming environment.</w:t>
      </w:r>
    </w:p>
    <w:p w:rsidR="009F1332" w:rsidRPr="00360E57" w:rsidRDefault="009F1332" w:rsidP="00CF3D46">
      <w:pPr>
        <w:pStyle w:val="ListParagraph"/>
        <w:numPr>
          <w:ilvl w:val="0"/>
          <w:numId w:val="3"/>
        </w:numPr>
        <w:spacing w:after="200"/>
        <w:rPr>
          <w:color w:val="000000" w:themeColor="text1"/>
          <w:sz w:val="28"/>
        </w:rPr>
      </w:pPr>
      <w:r>
        <w:rPr>
          <w:color w:val="000000" w:themeColor="text1"/>
          <w:sz w:val="28"/>
        </w:rPr>
        <w:t xml:space="preserve">Authority to access cluster </w:t>
      </w:r>
      <w:proofErr w:type="spellStart"/>
      <w:r>
        <w:rPr>
          <w:color w:val="000000" w:themeColor="text1"/>
          <w:sz w:val="28"/>
        </w:rPr>
        <w:t>vLan</w:t>
      </w:r>
      <w:proofErr w:type="spellEnd"/>
      <w:r>
        <w:rPr>
          <w:color w:val="000000" w:themeColor="text1"/>
          <w:sz w:val="28"/>
        </w:rPr>
        <w:t>.</w:t>
      </w:r>
    </w:p>
    <w:p w:rsidR="001332C0" w:rsidRPr="001332C0" w:rsidRDefault="001332C0" w:rsidP="001332C0">
      <w:pPr>
        <w:spacing w:after="200"/>
        <w:rPr>
          <w:color w:val="000000" w:themeColor="text1"/>
          <w:sz w:val="28"/>
        </w:rPr>
      </w:pPr>
    </w:p>
    <w:p w:rsidR="00BC279D" w:rsidRDefault="00E805A6" w:rsidP="00CF3D46">
      <w:pPr>
        <w:pStyle w:val="ListParagraph"/>
        <w:numPr>
          <w:ilvl w:val="0"/>
          <w:numId w:val="1"/>
        </w:numPr>
        <w:spacing w:after="200"/>
        <w:rPr>
          <w:color w:val="000000" w:themeColor="text1"/>
          <w:sz w:val="28"/>
        </w:rPr>
      </w:pPr>
      <w:r w:rsidRPr="00E45019">
        <w:rPr>
          <w:color w:val="000000" w:themeColor="text1"/>
          <w:sz w:val="28"/>
        </w:rPr>
        <w:t>Background</w:t>
      </w:r>
    </w:p>
    <w:p w:rsidR="00E805A6" w:rsidRPr="00BC279D" w:rsidRDefault="009F1332" w:rsidP="00BC279D">
      <w:pPr>
        <w:pStyle w:val="ListParagraph"/>
        <w:spacing w:after="200"/>
        <w:ind w:firstLine="720"/>
        <w:rPr>
          <w:color w:val="000000" w:themeColor="text1"/>
          <w:sz w:val="28"/>
        </w:rPr>
      </w:pPr>
      <w:r w:rsidRPr="00BC279D">
        <w:rPr>
          <w:color w:val="000000" w:themeColor="text1"/>
          <w:sz w:val="28"/>
        </w:rPr>
        <w:t>This project basing on java can monitor and managing the VMs under specific cluster system. When VM failed to provide computing resources, the program will recover the failure immediately. Basically, this project is designed to handle multiple VMs and make sure they can always provide the computing resources and improve cluster availability and stability.</w:t>
      </w:r>
    </w:p>
    <w:p w:rsidR="001332C0" w:rsidRPr="001332C0" w:rsidRDefault="001332C0" w:rsidP="001332C0">
      <w:pPr>
        <w:spacing w:after="200"/>
        <w:rPr>
          <w:color w:val="000000" w:themeColor="text1"/>
          <w:sz w:val="28"/>
        </w:rPr>
      </w:pPr>
    </w:p>
    <w:p w:rsidR="00BE7AFF" w:rsidRDefault="00E805A6" w:rsidP="00CF3D46">
      <w:pPr>
        <w:pStyle w:val="ListParagraph"/>
        <w:numPr>
          <w:ilvl w:val="0"/>
          <w:numId w:val="1"/>
        </w:numPr>
        <w:spacing w:after="200"/>
        <w:rPr>
          <w:color w:val="000000" w:themeColor="text1"/>
          <w:sz w:val="28"/>
        </w:rPr>
      </w:pPr>
      <w:r w:rsidRPr="00E45019">
        <w:rPr>
          <w:color w:val="000000" w:themeColor="text1"/>
          <w:sz w:val="28"/>
        </w:rPr>
        <w:t>Requirements</w:t>
      </w:r>
    </w:p>
    <w:p w:rsidR="00BC279D" w:rsidRDefault="00BE7AFF" w:rsidP="00BC279D">
      <w:pPr>
        <w:pStyle w:val="ListParagraph"/>
        <w:spacing w:after="200"/>
        <w:ind w:firstLine="360"/>
        <w:rPr>
          <w:color w:val="000000" w:themeColor="text1"/>
          <w:sz w:val="28"/>
        </w:rPr>
      </w:pPr>
      <w:r>
        <w:rPr>
          <w:color w:val="000000" w:themeColor="text1"/>
          <w:sz w:val="28"/>
        </w:rPr>
        <w:t xml:space="preserve">These requirements are essential features of project. In functional features, we can see the </w:t>
      </w:r>
      <w:r w:rsidR="00D85C10">
        <w:rPr>
          <w:color w:val="000000" w:themeColor="text1"/>
          <w:sz w:val="28"/>
        </w:rPr>
        <w:t>operations provide functionality for user to handle and manage their VM under cluster.</w:t>
      </w:r>
      <w:r w:rsidR="00BC279D">
        <w:rPr>
          <w:color w:val="000000" w:themeColor="text1"/>
          <w:sz w:val="28"/>
        </w:rPr>
        <w:t xml:space="preserve"> According to functional requirements, we can scale the size of project and match what functions that availability manager should provide.</w:t>
      </w:r>
    </w:p>
    <w:p w:rsidR="00BC279D" w:rsidRDefault="00D85C10" w:rsidP="00BC279D">
      <w:pPr>
        <w:pStyle w:val="ListParagraph"/>
        <w:spacing w:after="200"/>
        <w:ind w:firstLine="360"/>
        <w:rPr>
          <w:color w:val="000000" w:themeColor="text1"/>
          <w:sz w:val="28"/>
        </w:rPr>
      </w:pPr>
      <w:r>
        <w:rPr>
          <w:color w:val="000000" w:themeColor="text1"/>
          <w:sz w:val="28"/>
        </w:rPr>
        <w:t>Non-functional features indicate advantages which used to approaching project goal from the project.</w:t>
      </w:r>
      <w:r w:rsidR="00BC279D">
        <w:rPr>
          <w:color w:val="000000" w:themeColor="text1"/>
          <w:sz w:val="28"/>
        </w:rPr>
        <w:t xml:space="preserve"> Most of them claim how the use case and scenarios working out are. They also give the rule of designing the architecture.</w:t>
      </w:r>
    </w:p>
    <w:p w:rsidR="001332C0" w:rsidRDefault="001332C0" w:rsidP="00BC279D">
      <w:pPr>
        <w:pStyle w:val="ListParagraph"/>
        <w:spacing w:after="200"/>
        <w:ind w:firstLine="360"/>
        <w:rPr>
          <w:color w:val="000000" w:themeColor="text1"/>
          <w:sz w:val="28"/>
        </w:rPr>
      </w:pPr>
      <w:r>
        <w:rPr>
          <w:color w:val="000000" w:themeColor="text1"/>
          <w:sz w:val="28"/>
        </w:rPr>
        <w:br/>
        <w:t xml:space="preserve">Functional </w:t>
      </w:r>
      <w:r w:rsidR="00BC279D">
        <w:rPr>
          <w:color w:val="000000" w:themeColor="text1"/>
          <w:sz w:val="28"/>
        </w:rPr>
        <w:t>Requirements</w:t>
      </w:r>
      <w:r>
        <w:rPr>
          <w:color w:val="000000" w:themeColor="text1"/>
          <w:sz w:val="28"/>
        </w:rPr>
        <w:t>:</w:t>
      </w:r>
    </w:p>
    <w:p w:rsidR="001332C0" w:rsidRDefault="00BE7AFF" w:rsidP="00CF3D46">
      <w:pPr>
        <w:pStyle w:val="ListParagraph"/>
        <w:numPr>
          <w:ilvl w:val="0"/>
          <w:numId w:val="4"/>
        </w:numPr>
        <w:spacing w:after="200"/>
        <w:rPr>
          <w:color w:val="000000" w:themeColor="text1"/>
          <w:sz w:val="28"/>
        </w:rPr>
      </w:pPr>
      <w:r>
        <w:rPr>
          <w:color w:val="000000" w:themeColor="text1"/>
          <w:sz w:val="28"/>
        </w:rPr>
        <w:t>Monitoring</w:t>
      </w:r>
    </w:p>
    <w:p w:rsidR="00BE7AFF" w:rsidRDefault="00BE7AFF" w:rsidP="00CF3D46">
      <w:pPr>
        <w:pStyle w:val="ListParagraph"/>
        <w:numPr>
          <w:ilvl w:val="0"/>
          <w:numId w:val="4"/>
        </w:numPr>
        <w:spacing w:after="200"/>
        <w:rPr>
          <w:color w:val="000000" w:themeColor="text1"/>
          <w:sz w:val="28"/>
        </w:rPr>
      </w:pPr>
      <w:r>
        <w:rPr>
          <w:color w:val="000000" w:themeColor="text1"/>
          <w:sz w:val="28"/>
        </w:rPr>
        <w:t>Recovery</w:t>
      </w:r>
    </w:p>
    <w:p w:rsidR="00BE7AFF" w:rsidRDefault="00BE7AFF" w:rsidP="00CF3D46">
      <w:pPr>
        <w:pStyle w:val="ListParagraph"/>
        <w:numPr>
          <w:ilvl w:val="0"/>
          <w:numId w:val="4"/>
        </w:numPr>
        <w:spacing w:after="200"/>
        <w:rPr>
          <w:color w:val="000000" w:themeColor="text1"/>
          <w:sz w:val="28"/>
        </w:rPr>
      </w:pPr>
      <w:r>
        <w:rPr>
          <w:color w:val="000000" w:themeColor="text1"/>
          <w:sz w:val="28"/>
        </w:rPr>
        <w:t>Adding Hosts</w:t>
      </w:r>
    </w:p>
    <w:p w:rsidR="00BE7AFF" w:rsidRDefault="00BE7AFF" w:rsidP="00CF3D46">
      <w:pPr>
        <w:pStyle w:val="ListParagraph"/>
        <w:numPr>
          <w:ilvl w:val="0"/>
          <w:numId w:val="4"/>
        </w:numPr>
        <w:spacing w:after="200"/>
        <w:rPr>
          <w:color w:val="000000" w:themeColor="text1"/>
          <w:sz w:val="28"/>
        </w:rPr>
      </w:pPr>
      <w:r>
        <w:rPr>
          <w:color w:val="000000" w:themeColor="text1"/>
          <w:sz w:val="28"/>
        </w:rPr>
        <w:t>Remove Hosts</w:t>
      </w:r>
    </w:p>
    <w:p w:rsidR="00BE7AFF" w:rsidRDefault="00BE7AFF" w:rsidP="00CF3D46">
      <w:pPr>
        <w:pStyle w:val="ListParagraph"/>
        <w:numPr>
          <w:ilvl w:val="0"/>
          <w:numId w:val="4"/>
        </w:numPr>
        <w:spacing w:after="200"/>
        <w:rPr>
          <w:color w:val="000000" w:themeColor="text1"/>
          <w:sz w:val="28"/>
        </w:rPr>
      </w:pPr>
      <w:r>
        <w:rPr>
          <w:color w:val="000000" w:themeColor="text1"/>
          <w:sz w:val="28"/>
        </w:rPr>
        <w:lastRenderedPageBreak/>
        <w:t>Revert to Snapshot</w:t>
      </w:r>
    </w:p>
    <w:p w:rsidR="00BE7AFF" w:rsidRDefault="00BE7AFF" w:rsidP="00CF3D46">
      <w:pPr>
        <w:pStyle w:val="ListParagraph"/>
        <w:numPr>
          <w:ilvl w:val="0"/>
          <w:numId w:val="4"/>
        </w:numPr>
        <w:spacing w:after="200"/>
        <w:rPr>
          <w:color w:val="000000" w:themeColor="text1"/>
          <w:sz w:val="28"/>
        </w:rPr>
      </w:pPr>
      <w:r>
        <w:rPr>
          <w:color w:val="000000" w:themeColor="text1"/>
          <w:sz w:val="28"/>
        </w:rPr>
        <w:t>Cold Migration</w:t>
      </w:r>
    </w:p>
    <w:p w:rsidR="00BE7AFF" w:rsidRDefault="00BE7AFF" w:rsidP="00CF3D46">
      <w:pPr>
        <w:pStyle w:val="ListParagraph"/>
        <w:numPr>
          <w:ilvl w:val="0"/>
          <w:numId w:val="4"/>
        </w:numPr>
        <w:spacing w:after="200"/>
        <w:rPr>
          <w:color w:val="000000" w:themeColor="text1"/>
          <w:sz w:val="28"/>
        </w:rPr>
      </w:pPr>
      <w:r>
        <w:rPr>
          <w:color w:val="000000" w:themeColor="text1"/>
          <w:sz w:val="28"/>
        </w:rPr>
        <w:t>Clone VM</w:t>
      </w:r>
    </w:p>
    <w:p w:rsidR="001332C0" w:rsidRDefault="001332C0" w:rsidP="001332C0">
      <w:pPr>
        <w:spacing w:after="200"/>
        <w:ind w:firstLine="720"/>
        <w:rPr>
          <w:color w:val="000000" w:themeColor="text1"/>
          <w:sz w:val="28"/>
        </w:rPr>
      </w:pPr>
      <w:r w:rsidRPr="001332C0">
        <w:rPr>
          <w:color w:val="000000" w:themeColor="text1"/>
          <w:sz w:val="28"/>
        </w:rPr>
        <w:t xml:space="preserve">Non-Functional </w:t>
      </w:r>
      <w:r w:rsidR="00BC279D">
        <w:rPr>
          <w:color w:val="000000" w:themeColor="text1"/>
          <w:sz w:val="28"/>
        </w:rPr>
        <w:t>Requirements</w:t>
      </w:r>
      <w:r w:rsidRPr="001332C0">
        <w:rPr>
          <w:color w:val="000000" w:themeColor="text1"/>
          <w:sz w:val="28"/>
        </w:rPr>
        <w:t>:</w:t>
      </w:r>
    </w:p>
    <w:p w:rsidR="001332C0" w:rsidRDefault="00BE7AFF" w:rsidP="00CF3D46">
      <w:pPr>
        <w:pStyle w:val="ListParagraph"/>
        <w:numPr>
          <w:ilvl w:val="0"/>
          <w:numId w:val="4"/>
        </w:numPr>
        <w:spacing w:after="200"/>
        <w:rPr>
          <w:color w:val="000000" w:themeColor="text1"/>
          <w:sz w:val="28"/>
        </w:rPr>
      </w:pPr>
      <w:r>
        <w:rPr>
          <w:color w:val="000000" w:themeColor="text1"/>
          <w:sz w:val="28"/>
        </w:rPr>
        <w:t>Availability</w:t>
      </w:r>
    </w:p>
    <w:p w:rsidR="00BE7AFF" w:rsidRDefault="00BE7AFF" w:rsidP="00CF3D46">
      <w:pPr>
        <w:pStyle w:val="ListParagraph"/>
        <w:numPr>
          <w:ilvl w:val="0"/>
          <w:numId w:val="4"/>
        </w:numPr>
        <w:spacing w:after="200"/>
        <w:rPr>
          <w:color w:val="000000" w:themeColor="text1"/>
          <w:sz w:val="28"/>
        </w:rPr>
      </w:pPr>
      <w:r>
        <w:rPr>
          <w:color w:val="000000" w:themeColor="text1"/>
          <w:sz w:val="28"/>
        </w:rPr>
        <w:t>Stability</w:t>
      </w:r>
    </w:p>
    <w:p w:rsidR="00BE7AFF" w:rsidRDefault="00BE7AFF" w:rsidP="00CF3D46">
      <w:pPr>
        <w:pStyle w:val="ListParagraph"/>
        <w:numPr>
          <w:ilvl w:val="0"/>
          <w:numId w:val="4"/>
        </w:numPr>
        <w:spacing w:after="200"/>
        <w:rPr>
          <w:color w:val="000000" w:themeColor="text1"/>
          <w:sz w:val="28"/>
        </w:rPr>
      </w:pPr>
      <w:r>
        <w:rPr>
          <w:color w:val="000000" w:themeColor="text1"/>
          <w:sz w:val="28"/>
        </w:rPr>
        <w:t>Controllability</w:t>
      </w:r>
    </w:p>
    <w:p w:rsidR="009A7EF7" w:rsidRPr="001332C0" w:rsidRDefault="009A7EF7" w:rsidP="009A7EF7">
      <w:pPr>
        <w:pStyle w:val="ListParagraph"/>
        <w:spacing w:after="200"/>
        <w:ind w:left="1440"/>
        <w:rPr>
          <w:color w:val="000000" w:themeColor="text1"/>
          <w:sz w:val="28"/>
        </w:rPr>
      </w:pPr>
    </w:p>
    <w:p w:rsidR="00201CDC" w:rsidRPr="00201CDC" w:rsidRDefault="00E805A6" w:rsidP="00CF3D46">
      <w:pPr>
        <w:pStyle w:val="ListParagraph"/>
        <w:numPr>
          <w:ilvl w:val="0"/>
          <w:numId w:val="1"/>
        </w:numPr>
        <w:spacing w:after="200"/>
        <w:rPr>
          <w:color w:val="000000" w:themeColor="text1"/>
          <w:sz w:val="28"/>
        </w:rPr>
      </w:pPr>
      <w:r w:rsidRPr="00E45019">
        <w:rPr>
          <w:color w:val="000000" w:themeColor="text1"/>
          <w:sz w:val="28"/>
        </w:rPr>
        <w:t>Design</w:t>
      </w:r>
    </w:p>
    <w:p w:rsidR="00114D30" w:rsidRDefault="00114D30" w:rsidP="00201CDC">
      <w:pPr>
        <w:pStyle w:val="ListParagraph"/>
        <w:spacing w:after="200"/>
        <w:ind w:firstLine="720"/>
        <w:rPr>
          <w:color w:val="000000" w:themeColor="text1"/>
          <w:sz w:val="28"/>
        </w:rPr>
      </w:pPr>
      <w:r>
        <w:rPr>
          <w:color w:val="000000" w:themeColor="text1"/>
          <w:sz w:val="28"/>
        </w:rPr>
        <w:t xml:space="preserve">Following diagrams describe architecture and main work flow of this project. Main components are </w:t>
      </w:r>
      <w:proofErr w:type="spellStart"/>
      <w:r>
        <w:rPr>
          <w:color w:val="000000" w:themeColor="text1"/>
          <w:sz w:val="28"/>
        </w:rPr>
        <w:t>vmObject</w:t>
      </w:r>
      <w:proofErr w:type="spellEnd"/>
      <w:r>
        <w:rPr>
          <w:color w:val="000000" w:themeColor="text1"/>
          <w:sz w:val="28"/>
        </w:rPr>
        <w:t xml:space="preserve">, Methods, Thread and Setting. </w:t>
      </w:r>
      <w:proofErr w:type="spellStart"/>
      <w:proofErr w:type="gramStart"/>
      <w:r>
        <w:rPr>
          <w:color w:val="000000" w:themeColor="text1"/>
          <w:sz w:val="28"/>
        </w:rPr>
        <w:t>vmObject</w:t>
      </w:r>
      <w:proofErr w:type="spellEnd"/>
      <w:proofErr w:type="gramEnd"/>
      <w:r>
        <w:rPr>
          <w:color w:val="000000" w:themeColor="text1"/>
          <w:sz w:val="28"/>
        </w:rPr>
        <w:t xml:space="preserve"> is a class which contain necessary</w:t>
      </w:r>
      <w:r w:rsidR="009A7EF7">
        <w:rPr>
          <w:color w:val="000000" w:themeColor="text1"/>
          <w:sz w:val="28"/>
        </w:rPr>
        <w:t xml:space="preserve"> information of instance (like </w:t>
      </w:r>
      <w:proofErr w:type="spellStart"/>
      <w:r w:rsidR="009A7EF7">
        <w:rPr>
          <w:color w:val="000000" w:themeColor="text1"/>
          <w:sz w:val="28"/>
        </w:rPr>
        <w:t>ServiceInstance</w:t>
      </w:r>
      <w:proofErr w:type="spellEnd"/>
      <w:r w:rsidR="009A7EF7">
        <w:rPr>
          <w:color w:val="000000" w:themeColor="text1"/>
          <w:sz w:val="28"/>
        </w:rPr>
        <w:t xml:space="preserve">, </w:t>
      </w:r>
      <w:proofErr w:type="spellStart"/>
      <w:r w:rsidR="009A7EF7">
        <w:rPr>
          <w:color w:val="000000" w:themeColor="text1"/>
          <w:sz w:val="28"/>
        </w:rPr>
        <w:t>V</w:t>
      </w:r>
      <w:r>
        <w:rPr>
          <w:color w:val="000000" w:themeColor="text1"/>
          <w:sz w:val="28"/>
        </w:rPr>
        <w:t>irtualMachine</w:t>
      </w:r>
      <w:proofErr w:type="spellEnd"/>
      <w:r>
        <w:rPr>
          <w:color w:val="000000" w:themeColor="text1"/>
          <w:sz w:val="28"/>
        </w:rPr>
        <w:t xml:space="preserve">…etc.) which can be </w:t>
      </w:r>
      <w:r w:rsidR="009A7EF7">
        <w:rPr>
          <w:color w:val="000000" w:themeColor="text1"/>
          <w:sz w:val="28"/>
        </w:rPr>
        <w:t>easily</w:t>
      </w:r>
      <w:r w:rsidR="009A7EF7">
        <w:rPr>
          <w:color w:val="000000" w:themeColor="text1"/>
          <w:sz w:val="28"/>
        </w:rPr>
        <w:t xml:space="preserve"> </w:t>
      </w:r>
      <w:r>
        <w:rPr>
          <w:color w:val="000000" w:themeColor="text1"/>
          <w:sz w:val="28"/>
        </w:rPr>
        <w:t>access</w:t>
      </w:r>
      <w:r w:rsidR="009A7EF7">
        <w:rPr>
          <w:color w:val="000000" w:themeColor="text1"/>
          <w:sz w:val="28"/>
        </w:rPr>
        <w:t xml:space="preserve"> and refer</w:t>
      </w:r>
      <w:r>
        <w:rPr>
          <w:color w:val="000000" w:themeColor="text1"/>
          <w:sz w:val="28"/>
        </w:rPr>
        <w:t>. Methods class is a function pool which provides important function to implement essential feature</w:t>
      </w:r>
      <w:r w:rsidR="009A7EF7">
        <w:rPr>
          <w:color w:val="000000" w:themeColor="text1"/>
          <w:sz w:val="28"/>
        </w:rPr>
        <w:t xml:space="preserve"> such as ping function, create alarm and get snapshot tree</w:t>
      </w:r>
      <w:r>
        <w:rPr>
          <w:color w:val="000000" w:themeColor="text1"/>
          <w:sz w:val="28"/>
        </w:rPr>
        <w:t xml:space="preserve">. Thread </w:t>
      </w:r>
      <w:r w:rsidR="009A7EF7">
        <w:rPr>
          <w:color w:val="000000" w:themeColor="text1"/>
          <w:sz w:val="28"/>
        </w:rPr>
        <w:t xml:space="preserve">could be seen </w:t>
      </w:r>
      <w:r>
        <w:rPr>
          <w:color w:val="000000" w:themeColor="text1"/>
          <w:sz w:val="28"/>
        </w:rPr>
        <w:t xml:space="preserve">as execution of light weight process which </w:t>
      </w:r>
      <w:r w:rsidR="009A7EF7">
        <w:rPr>
          <w:color w:val="000000" w:themeColor="text1"/>
          <w:sz w:val="28"/>
        </w:rPr>
        <w:t xml:space="preserve">is </w:t>
      </w:r>
      <w:r>
        <w:rPr>
          <w:color w:val="000000" w:themeColor="text1"/>
          <w:sz w:val="28"/>
        </w:rPr>
        <w:t>handle</w:t>
      </w:r>
      <w:r w:rsidR="009A7EF7">
        <w:rPr>
          <w:color w:val="000000" w:themeColor="text1"/>
          <w:sz w:val="28"/>
        </w:rPr>
        <w:t>d</w:t>
      </w:r>
      <w:r>
        <w:rPr>
          <w:color w:val="000000" w:themeColor="text1"/>
          <w:sz w:val="28"/>
        </w:rPr>
        <w:t xml:space="preserve"> independently. Basically, main programing calls thread to monitor instances. If any failure occur and </w:t>
      </w:r>
      <w:r w:rsidR="00201CDC">
        <w:rPr>
          <w:color w:val="000000" w:themeColor="text1"/>
          <w:sz w:val="28"/>
        </w:rPr>
        <w:t>reduce</w:t>
      </w:r>
      <w:r>
        <w:rPr>
          <w:color w:val="000000" w:themeColor="text1"/>
          <w:sz w:val="28"/>
        </w:rPr>
        <w:t xml:space="preserve"> </w:t>
      </w:r>
      <w:r w:rsidR="00201CDC">
        <w:rPr>
          <w:color w:val="000000" w:themeColor="text1"/>
          <w:sz w:val="28"/>
        </w:rPr>
        <w:t xml:space="preserve">of resource accessibility, main program </w:t>
      </w:r>
      <w:r w:rsidR="009A7EF7">
        <w:rPr>
          <w:color w:val="000000" w:themeColor="text1"/>
          <w:sz w:val="28"/>
        </w:rPr>
        <w:t>will</w:t>
      </w:r>
      <w:r w:rsidR="00201CDC">
        <w:rPr>
          <w:color w:val="000000" w:themeColor="text1"/>
          <w:sz w:val="28"/>
        </w:rPr>
        <w:t xml:space="preserve"> invoke recovery mechanism to restore the availability of cluster. </w:t>
      </w:r>
      <w:r w:rsidR="009A7EF7">
        <w:rPr>
          <w:color w:val="000000" w:themeColor="text1"/>
          <w:sz w:val="28"/>
        </w:rPr>
        <w:t>Setting stores some static strings and information like URL, account and password. It provide</w:t>
      </w:r>
      <w:r w:rsidR="00106466">
        <w:rPr>
          <w:color w:val="000000" w:themeColor="text1"/>
          <w:sz w:val="28"/>
        </w:rPr>
        <w:t>s</w:t>
      </w:r>
      <w:r w:rsidR="009A7EF7">
        <w:rPr>
          <w:color w:val="000000" w:themeColor="text1"/>
          <w:sz w:val="28"/>
        </w:rPr>
        <w:t xml:space="preserve"> easy scaling if we change to another cluster system.</w:t>
      </w:r>
    </w:p>
    <w:p w:rsidR="00346249" w:rsidRDefault="00346249" w:rsidP="00346249">
      <w:pPr>
        <w:pStyle w:val="ListParagraph"/>
        <w:spacing w:after="200"/>
        <w:ind w:firstLine="720"/>
        <w:jc w:val="center"/>
        <w:rPr>
          <w:color w:val="000000" w:themeColor="text1"/>
          <w:sz w:val="28"/>
        </w:rPr>
      </w:pPr>
      <w:r>
        <w:rPr>
          <w:noProof/>
          <w:color w:val="000000" w:themeColor="text1"/>
          <w:sz w:val="28"/>
        </w:rPr>
        <w:drawing>
          <wp:inline distT="0" distB="0" distL="0" distR="0" wp14:anchorId="3AEEEC9A" wp14:editId="7AF79733">
            <wp:extent cx="5991225" cy="3491410"/>
            <wp:effectExtent l="0" t="0" r="0" b="0"/>
            <wp:docPr id="5" name="Picture 5" descr="C:\Users\CJC\Downloads\283 diagram - Tre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JC\Downloads\283 diagram - Tree diagr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93275" cy="3492605"/>
                    </a:xfrm>
                    <a:prstGeom prst="rect">
                      <a:avLst/>
                    </a:prstGeom>
                    <a:noFill/>
                    <a:ln>
                      <a:noFill/>
                    </a:ln>
                  </pic:spPr>
                </pic:pic>
              </a:graphicData>
            </a:graphic>
          </wp:inline>
        </w:drawing>
      </w:r>
    </w:p>
    <w:p w:rsidR="00346249" w:rsidRPr="00346249" w:rsidRDefault="001746F8" w:rsidP="00346249">
      <w:pPr>
        <w:pStyle w:val="ListParagraph"/>
        <w:spacing w:after="200"/>
        <w:ind w:firstLine="720"/>
        <w:jc w:val="center"/>
        <w:rPr>
          <w:i/>
          <w:color w:val="000000" w:themeColor="text1"/>
          <w:sz w:val="24"/>
          <w:szCs w:val="24"/>
        </w:rPr>
      </w:pPr>
      <w:r>
        <w:rPr>
          <w:i/>
          <w:color w:val="000000" w:themeColor="text1"/>
          <w:sz w:val="24"/>
          <w:szCs w:val="24"/>
        </w:rPr>
        <w:t>Fig</w:t>
      </w:r>
      <w:r>
        <w:rPr>
          <w:rFonts w:eastAsiaTheme="minorEastAsia" w:hint="eastAsia"/>
          <w:i/>
          <w:color w:val="000000" w:themeColor="text1"/>
          <w:sz w:val="24"/>
          <w:szCs w:val="24"/>
        </w:rPr>
        <w:t>1</w:t>
      </w:r>
      <w:r w:rsidR="00375920">
        <w:rPr>
          <w:i/>
          <w:color w:val="000000" w:themeColor="text1"/>
          <w:sz w:val="24"/>
          <w:szCs w:val="24"/>
        </w:rPr>
        <w:t xml:space="preserve">. Component </w:t>
      </w:r>
      <w:r w:rsidR="00346249" w:rsidRPr="00346249">
        <w:rPr>
          <w:i/>
          <w:color w:val="000000" w:themeColor="text1"/>
          <w:sz w:val="24"/>
          <w:szCs w:val="24"/>
        </w:rPr>
        <w:t xml:space="preserve">Tree </w:t>
      </w:r>
    </w:p>
    <w:p w:rsidR="00375920" w:rsidRPr="00375920" w:rsidRDefault="00E805A6" w:rsidP="00375920">
      <w:pPr>
        <w:pStyle w:val="ListParagraph"/>
        <w:numPr>
          <w:ilvl w:val="0"/>
          <w:numId w:val="1"/>
        </w:numPr>
        <w:spacing w:after="200"/>
        <w:rPr>
          <w:rFonts w:hint="eastAsia"/>
          <w:color w:val="000000" w:themeColor="text1"/>
          <w:sz w:val="28"/>
        </w:rPr>
      </w:pPr>
      <w:r w:rsidRPr="00E45019">
        <w:rPr>
          <w:color w:val="000000" w:themeColor="text1"/>
          <w:sz w:val="28"/>
        </w:rPr>
        <w:lastRenderedPageBreak/>
        <w:t>Implementation</w:t>
      </w:r>
    </w:p>
    <w:p w:rsidR="00375920" w:rsidRDefault="00375920" w:rsidP="00375920">
      <w:pPr>
        <w:spacing w:after="200"/>
        <w:ind w:left="720" w:firstLine="720"/>
        <w:rPr>
          <w:rFonts w:eastAsiaTheme="minorEastAsia"/>
          <w:color w:val="000000" w:themeColor="text1"/>
          <w:sz w:val="28"/>
        </w:rPr>
      </w:pPr>
      <w:r>
        <w:rPr>
          <w:rFonts w:eastAsiaTheme="minorEastAsia"/>
          <w:color w:val="000000" w:themeColor="text1"/>
          <w:sz w:val="28"/>
        </w:rPr>
        <w:t xml:space="preserve">We use VI Java SDK this time so I set up Java environment with eclipse IDE and no plug-in usage. Development OS is Windows 7 but program could run under OSX/UNIX system with sound Java environment.  The program should be executed under LAB room eng-276 with team16 cluster system. </w:t>
      </w:r>
    </w:p>
    <w:p w:rsidR="001746F8" w:rsidRDefault="00375920" w:rsidP="00375920">
      <w:pPr>
        <w:spacing w:after="200"/>
        <w:ind w:left="720" w:firstLine="720"/>
        <w:rPr>
          <w:rFonts w:eastAsiaTheme="minorEastAsia" w:hint="eastAsia"/>
          <w:color w:val="000000" w:themeColor="text1"/>
          <w:sz w:val="28"/>
        </w:rPr>
      </w:pPr>
      <w:r>
        <w:rPr>
          <w:rFonts w:eastAsiaTheme="minorEastAsia"/>
          <w:color w:val="000000" w:themeColor="text1"/>
          <w:sz w:val="28"/>
        </w:rPr>
        <w:t>Next</w:t>
      </w:r>
      <w:r w:rsidR="001746F8">
        <w:rPr>
          <w:rFonts w:eastAsiaTheme="minorEastAsia" w:hint="eastAsia"/>
          <w:color w:val="000000" w:themeColor="text1"/>
          <w:sz w:val="28"/>
        </w:rPr>
        <w:t xml:space="preserve"> part </w:t>
      </w:r>
      <w:r w:rsidR="001746F8">
        <w:rPr>
          <w:rFonts w:eastAsiaTheme="minorEastAsia"/>
          <w:color w:val="000000" w:themeColor="text1"/>
          <w:sz w:val="28"/>
        </w:rPr>
        <w:t>contain</w:t>
      </w:r>
      <w:r w:rsidR="001746F8">
        <w:rPr>
          <w:rFonts w:eastAsiaTheme="minorEastAsia" w:hint="eastAsia"/>
          <w:color w:val="000000" w:themeColor="text1"/>
          <w:sz w:val="28"/>
        </w:rPr>
        <w:t xml:space="preserve">s a sequence of </w:t>
      </w:r>
      <w:r w:rsidR="001746F8">
        <w:rPr>
          <w:rFonts w:eastAsiaTheme="minorEastAsia"/>
          <w:color w:val="000000" w:themeColor="text1"/>
          <w:sz w:val="28"/>
        </w:rPr>
        <w:t>screenshot</w:t>
      </w:r>
      <w:r w:rsidR="001746F8">
        <w:rPr>
          <w:rFonts w:eastAsiaTheme="minorEastAsia" w:hint="eastAsia"/>
          <w:color w:val="000000" w:themeColor="text1"/>
          <w:sz w:val="28"/>
        </w:rPr>
        <w:t xml:space="preserve"> to show the capability of this project.</w:t>
      </w:r>
    </w:p>
    <w:p w:rsidR="001746F8" w:rsidRDefault="00B46D00" w:rsidP="001746F8">
      <w:pPr>
        <w:spacing w:after="200"/>
        <w:ind w:firstLine="720"/>
        <w:rPr>
          <w:rFonts w:eastAsiaTheme="minorEastAsia" w:hint="eastAsia"/>
          <w:color w:val="000000" w:themeColor="text1"/>
          <w:sz w:val="28"/>
        </w:rPr>
      </w:pPr>
      <w:r>
        <w:rPr>
          <w:rFonts w:eastAsiaTheme="minorEastAsia" w:hint="eastAsia"/>
          <w:noProof/>
          <w:color w:val="000000" w:themeColor="text1"/>
          <w:sz w:val="28"/>
        </w:rPr>
        <w:drawing>
          <wp:inline distT="0" distB="0" distL="0" distR="0">
            <wp:extent cx="6381750" cy="3758142"/>
            <wp:effectExtent l="0" t="0" r="0" b="0"/>
            <wp:docPr id="7" name="Picture 7" descr="C:\Users\CJC\Desktop\圖片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JC\Desktop\圖片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1750" cy="3758142"/>
                    </a:xfrm>
                    <a:prstGeom prst="rect">
                      <a:avLst/>
                    </a:prstGeom>
                    <a:noFill/>
                    <a:ln>
                      <a:noFill/>
                    </a:ln>
                  </pic:spPr>
                </pic:pic>
              </a:graphicData>
            </a:graphic>
          </wp:inline>
        </w:drawing>
      </w:r>
    </w:p>
    <w:p w:rsidR="00375920" w:rsidRPr="00375920" w:rsidRDefault="00375920" w:rsidP="001746F8">
      <w:pPr>
        <w:spacing w:after="200"/>
        <w:ind w:firstLine="720"/>
        <w:rPr>
          <w:rFonts w:eastAsiaTheme="minorEastAsia" w:hint="eastAsia"/>
          <w:color w:val="000000" w:themeColor="text1"/>
          <w:sz w:val="24"/>
          <w:szCs w:val="24"/>
        </w:rPr>
      </w:pPr>
      <w:proofErr w:type="gramStart"/>
      <w:r w:rsidRPr="00375920">
        <w:rPr>
          <w:rFonts w:eastAsiaTheme="minorEastAsia" w:hint="eastAsia"/>
          <w:color w:val="000000" w:themeColor="text1"/>
          <w:sz w:val="24"/>
          <w:szCs w:val="24"/>
        </w:rPr>
        <w:t>Monitoring the target VM.</w:t>
      </w:r>
      <w:proofErr w:type="gramEnd"/>
    </w:p>
    <w:p w:rsidR="00B46D00" w:rsidRPr="00375920" w:rsidRDefault="00B46D00" w:rsidP="001746F8">
      <w:pPr>
        <w:spacing w:after="200"/>
        <w:ind w:firstLine="720"/>
        <w:rPr>
          <w:rFonts w:eastAsiaTheme="minorEastAsia"/>
          <w:color w:val="000000" w:themeColor="text1"/>
          <w:sz w:val="24"/>
          <w:szCs w:val="24"/>
        </w:rPr>
      </w:pPr>
      <w:r w:rsidRPr="00375920">
        <w:rPr>
          <w:rFonts w:eastAsiaTheme="minorEastAsia" w:hint="eastAsia"/>
          <w:noProof/>
          <w:color w:val="000000" w:themeColor="text1"/>
          <w:sz w:val="24"/>
          <w:szCs w:val="24"/>
        </w:rPr>
        <w:lastRenderedPageBreak/>
        <w:drawing>
          <wp:inline distT="0" distB="0" distL="0" distR="0" wp14:anchorId="1769C5A2" wp14:editId="4FCF9392">
            <wp:extent cx="6064010" cy="3571028"/>
            <wp:effectExtent l="0" t="0" r="0" b="0"/>
            <wp:docPr id="9" name="Picture 9" descr="C:\Users\CJC\Desktop\圖片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JC\Desktop\圖片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67195" cy="3572903"/>
                    </a:xfrm>
                    <a:prstGeom prst="rect">
                      <a:avLst/>
                    </a:prstGeom>
                    <a:noFill/>
                    <a:ln>
                      <a:noFill/>
                    </a:ln>
                  </pic:spPr>
                </pic:pic>
              </a:graphicData>
            </a:graphic>
          </wp:inline>
        </w:drawing>
      </w:r>
    </w:p>
    <w:p w:rsidR="00375920" w:rsidRDefault="00375920" w:rsidP="001746F8">
      <w:pPr>
        <w:spacing w:after="200"/>
        <w:ind w:firstLine="720"/>
        <w:rPr>
          <w:rFonts w:eastAsiaTheme="minorEastAsia"/>
          <w:color w:val="000000" w:themeColor="text1"/>
          <w:sz w:val="24"/>
          <w:szCs w:val="24"/>
        </w:rPr>
      </w:pPr>
      <w:r>
        <w:rPr>
          <w:rFonts w:eastAsiaTheme="minorEastAsia"/>
          <w:color w:val="000000" w:themeColor="text1"/>
          <w:sz w:val="24"/>
          <w:szCs w:val="24"/>
        </w:rPr>
        <w:t>Tracking Heartbeat</w:t>
      </w:r>
    </w:p>
    <w:p w:rsidR="00375920" w:rsidRPr="00375920" w:rsidRDefault="00375920" w:rsidP="001746F8">
      <w:pPr>
        <w:spacing w:after="200"/>
        <w:ind w:firstLine="720"/>
        <w:rPr>
          <w:rFonts w:eastAsiaTheme="minorEastAsia" w:hint="eastAsia"/>
          <w:color w:val="000000" w:themeColor="text1"/>
          <w:sz w:val="24"/>
          <w:szCs w:val="24"/>
        </w:rPr>
      </w:pPr>
      <w:r w:rsidRPr="00375920">
        <w:rPr>
          <w:rFonts w:eastAsiaTheme="minorEastAsia"/>
          <w:noProof/>
          <w:color w:val="000000" w:themeColor="text1"/>
          <w:sz w:val="24"/>
          <w:szCs w:val="24"/>
        </w:rPr>
        <w:drawing>
          <wp:inline distT="0" distB="0" distL="0" distR="0" wp14:anchorId="29138854" wp14:editId="6D61D5F4">
            <wp:extent cx="6419850" cy="3780578"/>
            <wp:effectExtent l="0" t="0" r="0" b="0"/>
            <wp:docPr id="10" name="Picture 10" descr="C:\Users\CJC\Desktop\圖片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JC\Desktop\圖片 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19850" cy="3780578"/>
                    </a:xfrm>
                    <a:prstGeom prst="rect">
                      <a:avLst/>
                    </a:prstGeom>
                    <a:noFill/>
                    <a:ln>
                      <a:noFill/>
                    </a:ln>
                  </pic:spPr>
                </pic:pic>
              </a:graphicData>
            </a:graphic>
          </wp:inline>
        </w:drawing>
      </w:r>
    </w:p>
    <w:p w:rsidR="00375920" w:rsidRPr="00375920" w:rsidRDefault="00375920" w:rsidP="001746F8">
      <w:pPr>
        <w:spacing w:after="200"/>
        <w:ind w:firstLine="720"/>
        <w:rPr>
          <w:rFonts w:eastAsiaTheme="minorEastAsia"/>
          <w:color w:val="000000" w:themeColor="text1"/>
          <w:sz w:val="24"/>
          <w:szCs w:val="24"/>
        </w:rPr>
      </w:pPr>
      <w:r w:rsidRPr="00375920">
        <w:rPr>
          <w:rFonts w:eastAsiaTheme="minorEastAsia"/>
          <w:color w:val="000000" w:themeColor="text1"/>
          <w:sz w:val="24"/>
          <w:szCs w:val="24"/>
        </w:rPr>
        <w:t>Ping fail when VM interface down.</w:t>
      </w:r>
    </w:p>
    <w:p w:rsidR="00375920" w:rsidRPr="00375920" w:rsidRDefault="00375920" w:rsidP="001746F8">
      <w:pPr>
        <w:spacing w:after="200"/>
        <w:ind w:firstLine="720"/>
        <w:rPr>
          <w:rFonts w:eastAsiaTheme="minorEastAsia" w:hint="eastAsia"/>
          <w:color w:val="000000" w:themeColor="text1"/>
          <w:sz w:val="24"/>
          <w:szCs w:val="24"/>
        </w:rPr>
      </w:pPr>
      <w:r w:rsidRPr="00375920">
        <w:rPr>
          <w:rFonts w:eastAsiaTheme="minorEastAsia"/>
          <w:noProof/>
          <w:color w:val="000000" w:themeColor="text1"/>
          <w:sz w:val="24"/>
          <w:szCs w:val="24"/>
        </w:rPr>
        <w:lastRenderedPageBreak/>
        <w:drawing>
          <wp:inline distT="0" distB="0" distL="0" distR="0" wp14:anchorId="5D59F0DE" wp14:editId="5E7A5EF8">
            <wp:extent cx="6772275" cy="3988118"/>
            <wp:effectExtent l="0" t="0" r="0" b="0"/>
            <wp:docPr id="11" name="Picture 11" descr="C:\Users\CJC\Desktop\圖片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JC\Desktop\圖片 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72275" cy="3988118"/>
                    </a:xfrm>
                    <a:prstGeom prst="rect">
                      <a:avLst/>
                    </a:prstGeom>
                    <a:noFill/>
                    <a:ln>
                      <a:noFill/>
                    </a:ln>
                  </pic:spPr>
                </pic:pic>
              </a:graphicData>
            </a:graphic>
          </wp:inline>
        </w:drawing>
      </w:r>
    </w:p>
    <w:p w:rsidR="00B46D00" w:rsidRPr="00375920" w:rsidRDefault="00375920" w:rsidP="001746F8">
      <w:pPr>
        <w:spacing w:after="200"/>
        <w:ind w:firstLine="720"/>
        <w:rPr>
          <w:rFonts w:eastAsiaTheme="minorEastAsia"/>
          <w:color w:val="000000" w:themeColor="text1"/>
          <w:sz w:val="24"/>
          <w:szCs w:val="24"/>
        </w:rPr>
      </w:pPr>
      <w:r w:rsidRPr="00375920">
        <w:rPr>
          <w:rFonts w:eastAsiaTheme="minorEastAsia"/>
          <w:color w:val="000000" w:themeColor="text1"/>
          <w:sz w:val="24"/>
          <w:szCs w:val="24"/>
        </w:rPr>
        <w:t xml:space="preserve">Reconnect the </w:t>
      </w:r>
      <w:proofErr w:type="spellStart"/>
      <w:r w:rsidRPr="00375920">
        <w:rPr>
          <w:rFonts w:eastAsiaTheme="minorEastAsia"/>
          <w:color w:val="000000" w:themeColor="text1"/>
          <w:sz w:val="24"/>
          <w:szCs w:val="24"/>
        </w:rPr>
        <w:t>vHost</w:t>
      </w:r>
      <w:proofErr w:type="spellEnd"/>
      <w:r w:rsidRPr="00375920">
        <w:rPr>
          <w:rFonts w:eastAsiaTheme="minorEastAsia"/>
          <w:color w:val="000000" w:themeColor="text1"/>
          <w:sz w:val="24"/>
          <w:szCs w:val="24"/>
        </w:rPr>
        <w:t>.</w:t>
      </w:r>
    </w:p>
    <w:p w:rsidR="00375920" w:rsidRPr="00375920" w:rsidRDefault="00375920" w:rsidP="001746F8">
      <w:pPr>
        <w:spacing w:after="200"/>
        <w:ind w:firstLine="720"/>
        <w:rPr>
          <w:rFonts w:eastAsiaTheme="minorEastAsia"/>
          <w:color w:val="000000" w:themeColor="text1"/>
          <w:sz w:val="24"/>
          <w:szCs w:val="24"/>
        </w:rPr>
      </w:pPr>
      <w:r w:rsidRPr="00375920">
        <w:rPr>
          <w:rFonts w:eastAsiaTheme="minorEastAsia"/>
          <w:noProof/>
          <w:color w:val="000000" w:themeColor="text1"/>
          <w:sz w:val="24"/>
          <w:szCs w:val="24"/>
        </w:rPr>
        <w:drawing>
          <wp:inline distT="0" distB="0" distL="0" distR="0" wp14:anchorId="179A46A2" wp14:editId="149475F8">
            <wp:extent cx="6467475" cy="665637"/>
            <wp:effectExtent l="0" t="0" r="0" b="1270"/>
            <wp:docPr id="12" name="Picture 12" descr="C:\Users\CJC\Desktop\圖片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JC\Desktop\圖片 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67475" cy="665637"/>
                    </a:xfrm>
                    <a:prstGeom prst="rect">
                      <a:avLst/>
                    </a:prstGeom>
                    <a:noFill/>
                    <a:ln>
                      <a:noFill/>
                    </a:ln>
                  </pic:spPr>
                </pic:pic>
              </a:graphicData>
            </a:graphic>
          </wp:inline>
        </w:drawing>
      </w:r>
    </w:p>
    <w:p w:rsidR="00375920" w:rsidRPr="00375920" w:rsidRDefault="00375920" w:rsidP="001746F8">
      <w:pPr>
        <w:spacing w:after="200"/>
        <w:ind w:firstLine="720"/>
        <w:rPr>
          <w:rFonts w:eastAsiaTheme="minorEastAsia"/>
          <w:color w:val="000000" w:themeColor="text1"/>
          <w:sz w:val="24"/>
          <w:szCs w:val="24"/>
        </w:rPr>
      </w:pPr>
      <w:r w:rsidRPr="00375920">
        <w:rPr>
          <w:rFonts w:eastAsiaTheme="minorEastAsia"/>
          <w:color w:val="000000" w:themeColor="text1"/>
          <w:sz w:val="24"/>
          <w:szCs w:val="24"/>
        </w:rPr>
        <w:t>Make VM’s power on after reverting to current snapshot.</w:t>
      </w:r>
    </w:p>
    <w:p w:rsidR="00375920" w:rsidRPr="00375920" w:rsidRDefault="00375920" w:rsidP="00375920">
      <w:pPr>
        <w:spacing w:after="200"/>
        <w:ind w:firstLine="720"/>
        <w:jc w:val="center"/>
        <w:rPr>
          <w:rFonts w:eastAsiaTheme="minorEastAsia" w:hint="eastAsia"/>
          <w:i/>
          <w:color w:val="000000" w:themeColor="text1"/>
          <w:sz w:val="24"/>
          <w:szCs w:val="24"/>
        </w:rPr>
      </w:pPr>
      <w:r w:rsidRPr="00375920">
        <w:rPr>
          <w:rFonts w:eastAsiaTheme="minorEastAsia"/>
          <w:i/>
          <w:color w:val="000000" w:themeColor="text1"/>
          <w:sz w:val="24"/>
          <w:szCs w:val="24"/>
        </w:rPr>
        <w:t>Fig2. Sequence of Screenshot</w:t>
      </w:r>
    </w:p>
    <w:p w:rsidR="00201CDC" w:rsidRDefault="00201CDC" w:rsidP="00CF3D46">
      <w:pPr>
        <w:pStyle w:val="ListParagraph"/>
        <w:numPr>
          <w:ilvl w:val="0"/>
          <w:numId w:val="1"/>
        </w:numPr>
        <w:spacing w:after="200"/>
        <w:rPr>
          <w:color w:val="000000" w:themeColor="text1"/>
          <w:sz w:val="28"/>
        </w:rPr>
      </w:pPr>
      <w:r>
        <w:rPr>
          <w:color w:val="000000" w:themeColor="text1"/>
          <w:sz w:val="28"/>
        </w:rPr>
        <w:t>Questions</w:t>
      </w:r>
    </w:p>
    <w:p w:rsidR="00201CDC" w:rsidRPr="00B43710" w:rsidRDefault="00201CDC" w:rsidP="00CF3D46">
      <w:pPr>
        <w:pStyle w:val="ListParagraph"/>
        <w:numPr>
          <w:ilvl w:val="0"/>
          <w:numId w:val="5"/>
        </w:numPr>
        <w:spacing w:after="200"/>
        <w:rPr>
          <w:b/>
          <w:color w:val="000000" w:themeColor="text1"/>
          <w:sz w:val="28"/>
        </w:rPr>
      </w:pPr>
      <w:r w:rsidRPr="00B43710">
        <w:rPr>
          <w:b/>
          <w:color w:val="000000" w:themeColor="text1"/>
          <w:sz w:val="28"/>
        </w:rPr>
        <w:t>In case of failure, what is a good approach during Disaster Management of Virtual Machines-</w:t>
      </w:r>
    </w:p>
    <w:p w:rsidR="00201CDC" w:rsidRPr="00B43710" w:rsidRDefault="00201CDC" w:rsidP="00CF3D46">
      <w:pPr>
        <w:pStyle w:val="ListParagraph"/>
        <w:numPr>
          <w:ilvl w:val="1"/>
          <w:numId w:val="5"/>
        </w:numPr>
        <w:spacing w:after="200"/>
        <w:rPr>
          <w:b/>
          <w:color w:val="000000" w:themeColor="text1"/>
          <w:sz w:val="28"/>
        </w:rPr>
      </w:pPr>
      <w:r w:rsidRPr="00B43710">
        <w:rPr>
          <w:b/>
          <w:color w:val="000000" w:themeColor="text1"/>
          <w:sz w:val="28"/>
        </w:rPr>
        <w:t>Check the Host first, then the Virtual Machine.</w:t>
      </w:r>
    </w:p>
    <w:p w:rsidR="00201CDC" w:rsidRPr="00B43710" w:rsidRDefault="00201CDC" w:rsidP="00CF3D46">
      <w:pPr>
        <w:pStyle w:val="ListParagraph"/>
        <w:numPr>
          <w:ilvl w:val="1"/>
          <w:numId w:val="5"/>
        </w:numPr>
        <w:spacing w:after="200"/>
        <w:rPr>
          <w:b/>
          <w:color w:val="000000" w:themeColor="text1"/>
          <w:sz w:val="28"/>
        </w:rPr>
      </w:pPr>
      <w:r w:rsidRPr="00B43710">
        <w:rPr>
          <w:b/>
          <w:color w:val="000000" w:themeColor="text1"/>
          <w:sz w:val="28"/>
        </w:rPr>
        <w:t>Check the</w:t>
      </w:r>
      <w:r w:rsidR="00B43710" w:rsidRPr="00B43710">
        <w:rPr>
          <w:b/>
          <w:color w:val="000000" w:themeColor="text1"/>
          <w:sz w:val="28"/>
        </w:rPr>
        <w:t xml:space="preserve"> Virtual Machine, then the Host</w:t>
      </w:r>
      <w:r w:rsidRPr="00B43710">
        <w:rPr>
          <w:b/>
          <w:color w:val="000000" w:themeColor="text1"/>
          <w:sz w:val="28"/>
        </w:rPr>
        <w:t>.</w:t>
      </w:r>
    </w:p>
    <w:p w:rsidR="00201CDC" w:rsidRDefault="00201CDC" w:rsidP="00201CDC">
      <w:pPr>
        <w:spacing w:after="200"/>
        <w:ind w:firstLine="720"/>
        <w:rPr>
          <w:color w:val="000000" w:themeColor="text1"/>
          <w:sz w:val="28"/>
        </w:rPr>
      </w:pPr>
      <w:r w:rsidRPr="00B43710">
        <w:rPr>
          <w:b/>
          <w:color w:val="000000" w:themeColor="text1"/>
          <w:sz w:val="28"/>
        </w:rPr>
        <w:t>Justify your answer with sufficient reasons.</w:t>
      </w:r>
    </w:p>
    <w:p w:rsidR="00B43710" w:rsidRPr="00201CDC" w:rsidRDefault="00B43710" w:rsidP="00B43710">
      <w:pPr>
        <w:spacing w:after="200"/>
        <w:ind w:left="720" w:firstLine="720"/>
        <w:rPr>
          <w:color w:val="000000" w:themeColor="text1"/>
          <w:sz w:val="28"/>
        </w:rPr>
      </w:pPr>
      <w:r>
        <w:rPr>
          <w:color w:val="000000" w:themeColor="text1"/>
          <w:sz w:val="28"/>
        </w:rPr>
        <w:t xml:space="preserve">My answer is to check the host first, then virtual machine. Main reason is when VM fails; we don’t know where the problem is. In hierarchy </w:t>
      </w:r>
      <w:r w:rsidR="00872089">
        <w:rPr>
          <w:color w:val="000000" w:themeColor="text1"/>
          <w:sz w:val="28"/>
        </w:rPr>
        <w:t xml:space="preserve">structure </w:t>
      </w:r>
      <w:r>
        <w:rPr>
          <w:color w:val="000000" w:themeColor="text1"/>
          <w:sz w:val="28"/>
        </w:rPr>
        <w:t>of cluster,</w:t>
      </w:r>
      <w:r w:rsidR="00872089">
        <w:rPr>
          <w:color w:val="000000" w:themeColor="text1"/>
          <w:sz w:val="28"/>
        </w:rPr>
        <w:t xml:space="preserve"> VMs are mounted under </w:t>
      </w:r>
      <w:proofErr w:type="spellStart"/>
      <w:r w:rsidR="00872089">
        <w:rPr>
          <w:color w:val="000000" w:themeColor="text1"/>
          <w:sz w:val="28"/>
        </w:rPr>
        <w:t>vHosts</w:t>
      </w:r>
      <w:proofErr w:type="spellEnd"/>
      <w:r>
        <w:rPr>
          <w:color w:val="000000" w:themeColor="text1"/>
          <w:sz w:val="28"/>
        </w:rPr>
        <w:t xml:space="preserve">. </w:t>
      </w:r>
      <w:r w:rsidR="00872089">
        <w:rPr>
          <w:color w:val="000000" w:themeColor="text1"/>
          <w:sz w:val="28"/>
        </w:rPr>
        <w:t xml:space="preserve">In other words, </w:t>
      </w:r>
      <w:r w:rsidR="00872089">
        <w:rPr>
          <w:color w:val="000000" w:themeColor="text1"/>
          <w:sz w:val="28"/>
        </w:rPr>
        <w:t>VM always fails when host is down</w:t>
      </w:r>
      <w:r w:rsidR="00872089">
        <w:rPr>
          <w:color w:val="000000" w:themeColor="text1"/>
          <w:sz w:val="28"/>
        </w:rPr>
        <w:t xml:space="preserve">. </w:t>
      </w:r>
      <w:r>
        <w:rPr>
          <w:color w:val="000000" w:themeColor="text1"/>
          <w:sz w:val="28"/>
        </w:rPr>
        <w:t>The case will be more complicated if host failed then so we should check the availability of host</w:t>
      </w:r>
      <w:r w:rsidR="006F319F">
        <w:rPr>
          <w:color w:val="000000" w:themeColor="text1"/>
          <w:sz w:val="28"/>
        </w:rPr>
        <w:t xml:space="preserve"> first to prevent to waste too much time on necessary node checking. </w:t>
      </w:r>
      <w:r>
        <w:rPr>
          <w:color w:val="000000" w:themeColor="text1"/>
          <w:sz w:val="28"/>
        </w:rPr>
        <w:t xml:space="preserve"> </w:t>
      </w:r>
      <w:r w:rsidR="00872089">
        <w:rPr>
          <w:color w:val="000000" w:themeColor="text1"/>
          <w:sz w:val="28"/>
        </w:rPr>
        <w:t xml:space="preserve">Better case is reconnecting </w:t>
      </w:r>
      <w:proofErr w:type="spellStart"/>
      <w:r w:rsidR="00872089">
        <w:rPr>
          <w:color w:val="000000" w:themeColor="text1"/>
          <w:sz w:val="28"/>
        </w:rPr>
        <w:t>vHost</w:t>
      </w:r>
      <w:proofErr w:type="spellEnd"/>
      <w:r w:rsidR="00872089">
        <w:rPr>
          <w:color w:val="000000" w:themeColor="text1"/>
          <w:sz w:val="28"/>
        </w:rPr>
        <w:t xml:space="preserve"> if </w:t>
      </w:r>
      <w:proofErr w:type="spellStart"/>
      <w:r w:rsidR="00872089">
        <w:rPr>
          <w:color w:val="000000" w:themeColor="text1"/>
          <w:sz w:val="28"/>
        </w:rPr>
        <w:t>vHost</w:t>
      </w:r>
      <w:proofErr w:type="spellEnd"/>
      <w:r w:rsidR="00872089">
        <w:rPr>
          <w:color w:val="000000" w:themeColor="text1"/>
          <w:sz w:val="28"/>
        </w:rPr>
        <w:t xml:space="preserve"> disconnected or </w:t>
      </w:r>
      <w:r w:rsidR="00872089">
        <w:rPr>
          <w:color w:val="000000" w:themeColor="text1"/>
          <w:sz w:val="28"/>
        </w:rPr>
        <w:lastRenderedPageBreak/>
        <w:t xml:space="preserve">reverting VM from current snapshot when </w:t>
      </w:r>
      <w:proofErr w:type="spellStart"/>
      <w:r w:rsidR="00872089">
        <w:rPr>
          <w:color w:val="000000" w:themeColor="text1"/>
          <w:sz w:val="28"/>
        </w:rPr>
        <w:t>vHost</w:t>
      </w:r>
      <w:proofErr w:type="spellEnd"/>
      <w:r w:rsidR="00872089">
        <w:rPr>
          <w:color w:val="000000" w:themeColor="text1"/>
          <w:sz w:val="28"/>
        </w:rPr>
        <w:t xml:space="preserve"> is alive. Those two cases use less resource and step to keep the cluster works fine. Since we check VM first, we still have to check </w:t>
      </w:r>
      <w:proofErr w:type="spellStart"/>
      <w:r w:rsidR="00872089">
        <w:rPr>
          <w:color w:val="000000" w:themeColor="text1"/>
          <w:sz w:val="28"/>
        </w:rPr>
        <w:t>vHost’s</w:t>
      </w:r>
      <w:proofErr w:type="spellEnd"/>
      <w:r w:rsidR="00872089">
        <w:rPr>
          <w:color w:val="000000" w:themeColor="text1"/>
          <w:sz w:val="28"/>
        </w:rPr>
        <w:t xml:space="preserve"> status. Reducing the potential causes in every </w:t>
      </w:r>
      <w:proofErr w:type="gramStart"/>
      <w:r w:rsidR="00872089">
        <w:rPr>
          <w:color w:val="000000" w:themeColor="text1"/>
          <w:sz w:val="28"/>
        </w:rPr>
        <w:t>steps  is</w:t>
      </w:r>
      <w:proofErr w:type="gramEnd"/>
      <w:r w:rsidR="00872089">
        <w:rPr>
          <w:color w:val="000000" w:themeColor="text1"/>
          <w:sz w:val="28"/>
        </w:rPr>
        <w:t xml:space="preserve"> more efficient than we thought.</w:t>
      </w:r>
    </w:p>
    <w:p w:rsidR="00201CDC" w:rsidRPr="00B43710" w:rsidRDefault="00201CDC" w:rsidP="00CF3D46">
      <w:pPr>
        <w:pStyle w:val="ListParagraph"/>
        <w:numPr>
          <w:ilvl w:val="0"/>
          <w:numId w:val="5"/>
        </w:numPr>
        <w:spacing w:after="200"/>
        <w:rPr>
          <w:b/>
          <w:color w:val="000000" w:themeColor="text1"/>
          <w:sz w:val="28"/>
        </w:rPr>
      </w:pPr>
      <w:r w:rsidRPr="00B43710">
        <w:rPr>
          <w:b/>
          <w:color w:val="000000" w:themeColor="text1"/>
          <w:sz w:val="28"/>
        </w:rPr>
        <w:t>How many threads do you think are required for the optimal functioning of your Availability Manager? Support your answer with reasons.</w:t>
      </w:r>
      <w:r w:rsidR="000D28F1">
        <w:rPr>
          <w:b/>
          <w:color w:val="000000" w:themeColor="text1"/>
          <w:sz w:val="28"/>
        </w:rPr>
        <w:br/>
      </w:r>
    </w:p>
    <w:p w:rsidR="000D28F1" w:rsidRDefault="006F319F" w:rsidP="006F319F">
      <w:pPr>
        <w:pStyle w:val="ListParagraph"/>
        <w:spacing w:after="200"/>
        <w:ind w:firstLine="720"/>
        <w:rPr>
          <w:color w:val="000000" w:themeColor="text1"/>
          <w:sz w:val="28"/>
        </w:rPr>
      </w:pPr>
      <w:r>
        <w:rPr>
          <w:color w:val="000000" w:themeColor="text1"/>
          <w:sz w:val="28"/>
        </w:rPr>
        <w:t>My answer is 2:</w:t>
      </w:r>
      <w:r w:rsidR="003A0DF1">
        <w:rPr>
          <w:color w:val="000000" w:themeColor="text1"/>
          <w:sz w:val="28"/>
        </w:rPr>
        <w:t xml:space="preserve"> Heartb</w:t>
      </w:r>
      <w:r>
        <w:rPr>
          <w:color w:val="000000" w:themeColor="text1"/>
          <w:sz w:val="28"/>
        </w:rPr>
        <w:t>eat thread</w:t>
      </w:r>
      <w:r w:rsidR="003A0DF1">
        <w:rPr>
          <w:color w:val="000000" w:themeColor="text1"/>
          <w:sz w:val="28"/>
        </w:rPr>
        <w:t xml:space="preserve"> and </w:t>
      </w:r>
      <w:r w:rsidR="00BD1364">
        <w:rPr>
          <w:color w:val="000000" w:themeColor="text1"/>
          <w:sz w:val="28"/>
        </w:rPr>
        <w:t>Snapshot Create thread. Basically, availability manager detect entities status by tracking heartbeat so Heartbeat thread is absolutely needed. Then we can follow up if failure occur</w:t>
      </w:r>
      <w:r w:rsidR="003A0DF1">
        <w:rPr>
          <w:color w:val="000000" w:themeColor="text1"/>
          <w:sz w:val="28"/>
        </w:rPr>
        <w:t>s</w:t>
      </w:r>
      <w:r w:rsidR="00BD1364">
        <w:rPr>
          <w:color w:val="000000" w:themeColor="text1"/>
          <w:sz w:val="28"/>
        </w:rPr>
        <w:t xml:space="preserve">. </w:t>
      </w:r>
      <w:r w:rsidR="003A0DF1">
        <w:rPr>
          <w:color w:val="000000" w:themeColor="text1"/>
          <w:sz w:val="28"/>
        </w:rPr>
        <w:t xml:space="preserve">Snapshot provides another solution for back up and reverting VM. </w:t>
      </w:r>
    </w:p>
    <w:p w:rsidR="00B43710" w:rsidRDefault="003A0DF1" w:rsidP="006F319F">
      <w:pPr>
        <w:pStyle w:val="ListParagraph"/>
        <w:spacing w:after="200"/>
        <w:ind w:firstLine="720"/>
        <w:rPr>
          <w:color w:val="000000" w:themeColor="text1"/>
          <w:sz w:val="28"/>
        </w:rPr>
      </w:pPr>
      <w:r>
        <w:rPr>
          <w:color w:val="000000" w:themeColor="text1"/>
          <w:sz w:val="28"/>
        </w:rPr>
        <w:t>In order to tack entity continuously, Heartbeat and Snapshot are executed regularly until exception appears.</w:t>
      </w:r>
      <w:r w:rsidR="00472055">
        <w:rPr>
          <w:color w:val="000000" w:themeColor="text1"/>
          <w:sz w:val="28"/>
        </w:rPr>
        <w:t xml:space="preserve"> That indicates that when function being executed repeatedly, the risk will increase because of dead-lock. On top of that, I try to decrease </w:t>
      </w:r>
      <w:r w:rsidR="00EE3DCC">
        <w:rPr>
          <w:color w:val="000000" w:themeColor="text1"/>
          <w:sz w:val="28"/>
        </w:rPr>
        <w:t>same time running threads</w:t>
      </w:r>
      <w:r w:rsidR="000D28F1">
        <w:rPr>
          <w:color w:val="000000" w:themeColor="text1"/>
          <w:sz w:val="28"/>
        </w:rPr>
        <w:t xml:space="preserve"> to prevent dead-lock happening</w:t>
      </w:r>
      <w:r w:rsidR="00EE3DCC">
        <w:rPr>
          <w:color w:val="000000" w:themeColor="text1"/>
          <w:sz w:val="28"/>
        </w:rPr>
        <w:t>. For monitoring</w:t>
      </w:r>
      <w:r w:rsidR="000D28F1">
        <w:rPr>
          <w:color w:val="000000" w:themeColor="text1"/>
          <w:sz w:val="28"/>
        </w:rPr>
        <w:t xml:space="preserve"> and management</w:t>
      </w:r>
      <w:r w:rsidR="00EE3DCC">
        <w:rPr>
          <w:color w:val="000000" w:themeColor="text1"/>
          <w:sz w:val="28"/>
        </w:rPr>
        <w:t xml:space="preserve">, heartbeat and create snapshot is fair enough for my case. If there’s other requirement which needs to create new thread, I tend to use one time thread and finish it immediately. </w:t>
      </w:r>
      <w:r w:rsidR="000D28F1">
        <w:rPr>
          <w:color w:val="000000" w:themeColor="text1"/>
          <w:sz w:val="28"/>
        </w:rPr>
        <w:br/>
      </w:r>
    </w:p>
    <w:p w:rsidR="00201CDC" w:rsidRPr="00B43710" w:rsidRDefault="00201CDC" w:rsidP="00CF3D46">
      <w:pPr>
        <w:pStyle w:val="ListParagraph"/>
        <w:numPr>
          <w:ilvl w:val="0"/>
          <w:numId w:val="5"/>
        </w:numPr>
        <w:spacing w:after="200"/>
        <w:rPr>
          <w:b/>
          <w:color w:val="000000" w:themeColor="text1"/>
          <w:sz w:val="28"/>
        </w:rPr>
      </w:pPr>
      <w:r w:rsidRPr="00B43710">
        <w:rPr>
          <w:b/>
          <w:color w:val="000000" w:themeColor="text1"/>
          <w:sz w:val="28"/>
        </w:rPr>
        <w:t>How did you set and use the Alarms to aid your Availability Manager? Where else can you use the alarms? Explain</w:t>
      </w:r>
    </w:p>
    <w:p w:rsidR="000D28F1" w:rsidRDefault="00BA6A2A" w:rsidP="00C675DD">
      <w:pPr>
        <w:spacing w:after="200"/>
        <w:ind w:left="720" w:firstLine="720"/>
        <w:rPr>
          <w:color w:val="000000" w:themeColor="text1"/>
          <w:sz w:val="28"/>
        </w:rPr>
      </w:pPr>
      <w:r w:rsidRPr="00C675DD">
        <w:rPr>
          <w:color w:val="000000" w:themeColor="text1"/>
          <w:sz w:val="28"/>
        </w:rPr>
        <w:t xml:space="preserve">In my case, I set an alarm which is triggered by power state. If power is off, </w:t>
      </w:r>
      <w:r w:rsidR="00C675DD">
        <w:rPr>
          <w:color w:val="000000" w:themeColor="text1"/>
          <w:sz w:val="28"/>
        </w:rPr>
        <w:t xml:space="preserve">it will </w:t>
      </w:r>
      <w:r w:rsidR="000D28F1">
        <w:rPr>
          <w:color w:val="000000" w:themeColor="text1"/>
          <w:sz w:val="28"/>
        </w:rPr>
        <w:t>create an action task</w:t>
      </w:r>
      <w:r w:rsidRPr="00C675DD">
        <w:rPr>
          <w:color w:val="000000" w:themeColor="text1"/>
          <w:sz w:val="28"/>
        </w:rPr>
        <w:t xml:space="preserve"> to set VM po</w:t>
      </w:r>
      <w:r w:rsidR="00C675DD" w:rsidRPr="00C675DD">
        <w:rPr>
          <w:color w:val="000000" w:themeColor="text1"/>
          <w:sz w:val="28"/>
        </w:rPr>
        <w:t>wer on. It prevent</w:t>
      </w:r>
      <w:r w:rsidR="00C675DD">
        <w:rPr>
          <w:color w:val="000000" w:themeColor="text1"/>
          <w:sz w:val="28"/>
        </w:rPr>
        <w:t>s</w:t>
      </w:r>
      <w:r w:rsidR="00C675DD" w:rsidRPr="00C675DD">
        <w:rPr>
          <w:color w:val="000000" w:themeColor="text1"/>
          <w:sz w:val="28"/>
        </w:rPr>
        <w:t xml:space="preserve"> heartbe</w:t>
      </w:r>
      <w:r w:rsidR="00C675DD">
        <w:rPr>
          <w:color w:val="000000" w:themeColor="text1"/>
          <w:sz w:val="28"/>
        </w:rPr>
        <w:t>at give a wrong decision due to legally power off / reset the VM by user. In assign duration, heartbeat function will ignore the failure of time slice because of restarting VM.</w:t>
      </w:r>
    </w:p>
    <w:p w:rsidR="00B43710" w:rsidRPr="00C675DD" w:rsidRDefault="00C675DD" w:rsidP="00C675DD">
      <w:pPr>
        <w:spacing w:after="200"/>
        <w:ind w:left="720" w:firstLine="720"/>
        <w:rPr>
          <w:color w:val="000000" w:themeColor="text1"/>
          <w:sz w:val="28"/>
        </w:rPr>
      </w:pPr>
      <w:r>
        <w:rPr>
          <w:color w:val="000000" w:themeColor="text1"/>
          <w:sz w:val="28"/>
        </w:rPr>
        <w:t xml:space="preserve">Alarm also can be used on entity property monitoring such as CPU and memory. For example, VMWare has a default alarm called CPU alarm. If CPU </w:t>
      </w:r>
      <w:r w:rsidR="000D28F1">
        <w:rPr>
          <w:color w:val="000000" w:themeColor="text1"/>
          <w:sz w:val="28"/>
        </w:rPr>
        <w:t>usage exceeds</w:t>
      </w:r>
      <w:r>
        <w:rPr>
          <w:color w:val="000000" w:themeColor="text1"/>
          <w:sz w:val="28"/>
        </w:rPr>
        <w:t xml:space="preserve"> 90 percent, alarm will set VM as red state and we can see the warning icon in </w:t>
      </w:r>
      <w:proofErr w:type="spellStart"/>
      <w:r>
        <w:rPr>
          <w:color w:val="000000" w:themeColor="text1"/>
          <w:sz w:val="28"/>
        </w:rPr>
        <w:t>vSphere</w:t>
      </w:r>
      <w:proofErr w:type="spellEnd"/>
      <w:r>
        <w:rPr>
          <w:color w:val="000000" w:themeColor="text1"/>
          <w:sz w:val="28"/>
        </w:rPr>
        <w:t xml:space="preserve"> client. </w:t>
      </w:r>
      <w:r w:rsidR="000D28F1">
        <w:rPr>
          <w:color w:val="000000" w:themeColor="text1"/>
          <w:sz w:val="28"/>
        </w:rPr>
        <w:t xml:space="preserve">Alarm is a good tool to avoid simple failure happens and recovers machine right after that. But if there is a complicated scenario involving different condition, alarm might not be our first choice. </w:t>
      </w:r>
    </w:p>
    <w:p w:rsidR="00201CDC" w:rsidRPr="00201CDC" w:rsidRDefault="00201CDC" w:rsidP="00201CDC">
      <w:pPr>
        <w:pStyle w:val="ListParagraph"/>
        <w:spacing w:after="200"/>
        <w:rPr>
          <w:color w:val="000000" w:themeColor="text1"/>
          <w:sz w:val="28"/>
        </w:rPr>
      </w:pPr>
    </w:p>
    <w:p w:rsidR="00E805A6" w:rsidRDefault="00E805A6" w:rsidP="00CF3D46">
      <w:pPr>
        <w:pStyle w:val="ListParagraph"/>
        <w:numPr>
          <w:ilvl w:val="0"/>
          <w:numId w:val="1"/>
        </w:numPr>
        <w:spacing w:after="200"/>
        <w:rPr>
          <w:color w:val="000000" w:themeColor="text1"/>
          <w:sz w:val="28"/>
        </w:rPr>
      </w:pPr>
      <w:r w:rsidRPr="00E45019">
        <w:rPr>
          <w:color w:val="000000" w:themeColor="text1"/>
          <w:sz w:val="28"/>
        </w:rPr>
        <w:t>Discussion</w:t>
      </w:r>
    </w:p>
    <w:p w:rsidR="00872089" w:rsidRDefault="000D28F1" w:rsidP="00872089">
      <w:pPr>
        <w:pStyle w:val="ListParagraph"/>
        <w:numPr>
          <w:ilvl w:val="0"/>
          <w:numId w:val="5"/>
        </w:numPr>
        <w:spacing w:after="200"/>
        <w:rPr>
          <w:color w:val="000000" w:themeColor="text1"/>
          <w:sz w:val="28"/>
        </w:rPr>
      </w:pPr>
      <w:r w:rsidRPr="000D28F1">
        <w:rPr>
          <w:color w:val="000000" w:themeColor="text1"/>
          <w:sz w:val="28"/>
        </w:rPr>
        <w:t>The host add/remove mechanism</w:t>
      </w:r>
    </w:p>
    <w:p w:rsidR="00106466" w:rsidRPr="0012670B" w:rsidRDefault="00106466" w:rsidP="0012670B">
      <w:pPr>
        <w:spacing w:after="200"/>
        <w:ind w:left="720" w:firstLine="720"/>
        <w:rPr>
          <w:rFonts w:eastAsiaTheme="minorEastAsia" w:hint="eastAsia"/>
          <w:color w:val="000000" w:themeColor="text1"/>
          <w:sz w:val="28"/>
        </w:rPr>
      </w:pPr>
      <w:r w:rsidRPr="00106466">
        <w:rPr>
          <w:color w:val="000000" w:themeColor="text1"/>
          <w:sz w:val="28"/>
        </w:rPr>
        <w:t xml:space="preserve">In the figure 2, we can see the flowchart of add/remove mechanism. As I mentioned before, I tend to reduce potential factor step by step to reduce the </w:t>
      </w:r>
      <w:r w:rsidRPr="00106466">
        <w:rPr>
          <w:color w:val="000000" w:themeColor="text1"/>
          <w:sz w:val="28"/>
        </w:rPr>
        <w:lastRenderedPageBreak/>
        <w:t xml:space="preserve">complexity of failover </w:t>
      </w:r>
      <w:r w:rsidRPr="00106466">
        <w:rPr>
          <w:rFonts w:eastAsiaTheme="minorEastAsia" w:hint="eastAsia"/>
          <w:color w:val="000000" w:themeColor="text1"/>
          <w:sz w:val="28"/>
        </w:rPr>
        <w:t>procedure</w:t>
      </w:r>
      <w:r w:rsidRPr="00106466">
        <w:rPr>
          <w:color w:val="000000" w:themeColor="text1"/>
          <w:sz w:val="28"/>
        </w:rPr>
        <w:t xml:space="preserve">. </w:t>
      </w:r>
      <w:r w:rsidR="0012670B">
        <w:rPr>
          <w:rFonts w:eastAsiaTheme="minorEastAsia" w:hint="eastAsia"/>
          <w:color w:val="000000" w:themeColor="text1"/>
          <w:sz w:val="28"/>
        </w:rPr>
        <w:t xml:space="preserve">To complete the cycle of </w:t>
      </w:r>
      <w:r w:rsidR="0012670B">
        <w:rPr>
          <w:rFonts w:eastAsiaTheme="minorEastAsia"/>
          <w:color w:val="000000" w:themeColor="text1"/>
          <w:sz w:val="28"/>
        </w:rPr>
        <w:t>availability</w:t>
      </w:r>
      <w:r w:rsidR="0012670B">
        <w:rPr>
          <w:rFonts w:eastAsiaTheme="minorEastAsia" w:hint="eastAsia"/>
          <w:color w:val="000000" w:themeColor="text1"/>
          <w:sz w:val="28"/>
        </w:rPr>
        <w:t xml:space="preserve"> manager mechanism, the program will start the thread </w:t>
      </w:r>
      <w:r w:rsidR="0012670B">
        <w:rPr>
          <w:rFonts w:eastAsiaTheme="minorEastAsia"/>
          <w:color w:val="000000" w:themeColor="text1"/>
          <w:sz w:val="28"/>
        </w:rPr>
        <w:t>again</w:t>
      </w:r>
      <w:r w:rsidR="0012670B">
        <w:rPr>
          <w:rFonts w:eastAsiaTheme="minorEastAsia" w:hint="eastAsia"/>
          <w:color w:val="000000" w:themeColor="text1"/>
          <w:sz w:val="28"/>
        </w:rPr>
        <w:t xml:space="preserve"> to keep </w:t>
      </w:r>
      <w:r w:rsidR="0012670B">
        <w:rPr>
          <w:rFonts w:eastAsiaTheme="minorEastAsia"/>
          <w:color w:val="000000" w:themeColor="text1"/>
          <w:sz w:val="28"/>
        </w:rPr>
        <w:t>monitoring</w:t>
      </w:r>
      <w:r w:rsidR="0012670B">
        <w:rPr>
          <w:rFonts w:eastAsiaTheme="minorEastAsia" w:hint="eastAsia"/>
          <w:color w:val="000000" w:themeColor="text1"/>
          <w:sz w:val="28"/>
        </w:rPr>
        <w:t>.</w:t>
      </w:r>
    </w:p>
    <w:p w:rsidR="009A7EF7" w:rsidRDefault="009A7EF7" w:rsidP="009A7EF7">
      <w:pPr>
        <w:pStyle w:val="ListParagraph"/>
        <w:spacing w:after="200"/>
        <w:jc w:val="center"/>
        <w:rPr>
          <w:color w:val="000000" w:themeColor="text1"/>
          <w:sz w:val="28"/>
        </w:rPr>
      </w:pPr>
      <w:r>
        <w:rPr>
          <w:noProof/>
          <w:color w:val="000000" w:themeColor="text1"/>
          <w:sz w:val="28"/>
        </w:rPr>
        <w:drawing>
          <wp:inline distT="0" distB="0" distL="0" distR="0">
            <wp:extent cx="2905125" cy="4299405"/>
            <wp:effectExtent l="0" t="0" r="0" b="6350"/>
            <wp:docPr id="3" name="Picture 3" descr="C:\Users\CJC\Downloads\283 diagram - host add-remove mechani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JC\Downloads\283 diagram - host add-remove mechanis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06611" cy="4301604"/>
                    </a:xfrm>
                    <a:prstGeom prst="rect">
                      <a:avLst/>
                    </a:prstGeom>
                    <a:noFill/>
                    <a:ln>
                      <a:noFill/>
                    </a:ln>
                  </pic:spPr>
                </pic:pic>
              </a:graphicData>
            </a:graphic>
          </wp:inline>
        </w:drawing>
      </w:r>
    </w:p>
    <w:p w:rsidR="00106466" w:rsidRDefault="00106466" w:rsidP="009A7EF7">
      <w:pPr>
        <w:pStyle w:val="ListParagraph"/>
        <w:spacing w:after="200"/>
        <w:jc w:val="center"/>
        <w:rPr>
          <w:rFonts w:eastAsiaTheme="minorEastAsia" w:hint="eastAsia"/>
          <w:i/>
          <w:color w:val="000000" w:themeColor="text1"/>
          <w:sz w:val="24"/>
          <w:szCs w:val="24"/>
        </w:rPr>
      </w:pPr>
      <w:r w:rsidRPr="00106466">
        <w:rPr>
          <w:i/>
          <w:color w:val="000000" w:themeColor="text1"/>
          <w:sz w:val="24"/>
          <w:szCs w:val="24"/>
        </w:rPr>
        <w:t>Fig</w:t>
      </w:r>
      <w:r w:rsidR="001746F8">
        <w:rPr>
          <w:rFonts w:eastAsiaTheme="minorEastAsia" w:hint="eastAsia"/>
          <w:i/>
          <w:color w:val="000000" w:themeColor="text1"/>
          <w:sz w:val="24"/>
          <w:szCs w:val="24"/>
        </w:rPr>
        <w:t>3</w:t>
      </w:r>
      <w:r w:rsidRPr="00106466">
        <w:rPr>
          <w:i/>
          <w:color w:val="000000" w:themeColor="text1"/>
          <w:sz w:val="24"/>
          <w:szCs w:val="24"/>
        </w:rPr>
        <w:t>. Flowchart of add/remove mechanism</w:t>
      </w:r>
    </w:p>
    <w:p w:rsidR="00B06AC8" w:rsidRDefault="00B06AC8" w:rsidP="009A7EF7">
      <w:pPr>
        <w:pStyle w:val="ListParagraph"/>
        <w:spacing w:after="200"/>
        <w:jc w:val="center"/>
        <w:rPr>
          <w:rFonts w:eastAsiaTheme="minorEastAsia" w:hint="eastAsia"/>
          <w:i/>
          <w:color w:val="000000" w:themeColor="text1"/>
          <w:sz w:val="24"/>
          <w:szCs w:val="24"/>
        </w:rPr>
      </w:pPr>
    </w:p>
    <w:p w:rsidR="00B06AC8" w:rsidRPr="00B06AC8" w:rsidRDefault="00B06AC8" w:rsidP="009A7EF7">
      <w:pPr>
        <w:pStyle w:val="ListParagraph"/>
        <w:spacing w:after="200"/>
        <w:jc w:val="center"/>
        <w:rPr>
          <w:rFonts w:eastAsiaTheme="minorEastAsia" w:hint="eastAsia"/>
          <w:i/>
          <w:color w:val="000000" w:themeColor="text1"/>
          <w:sz w:val="24"/>
          <w:szCs w:val="24"/>
        </w:rPr>
      </w:pPr>
    </w:p>
    <w:p w:rsidR="00B06AC8" w:rsidRPr="00B06AC8" w:rsidRDefault="000D28F1" w:rsidP="00B06AC8">
      <w:pPr>
        <w:pStyle w:val="ListParagraph"/>
        <w:numPr>
          <w:ilvl w:val="0"/>
          <w:numId w:val="5"/>
        </w:numPr>
        <w:spacing w:after="200"/>
        <w:rPr>
          <w:rFonts w:hint="eastAsia"/>
          <w:color w:val="000000" w:themeColor="text1"/>
          <w:sz w:val="28"/>
        </w:rPr>
      </w:pPr>
      <w:r w:rsidRPr="000D28F1">
        <w:rPr>
          <w:color w:val="000000" w:themeColor="text1"/>
          <w:sz w:val="28"/>
        </w:rPr>
        <w:t>The approach used to configure the failure detection for each VM</w:t>
      </w:r>
    </w:p>
    <w:p w:rsidR="00B06AC8" w:rsidRPr="00B06AC8" w:rsidRDefault="00B06AC8" w:rsidP="00B06AC8">
      <w:pPr>
        <w:pStyle w:val="ListParagraph"/>
        <w:spacing w:after="200"/>
        <w:rPr>
          <w:rFonts w:eastAsiaTheme="minorEastAsia" w:hint="eastAsia"/>
          <w:color w:val="000000" w:themeColor="text1"/>
          <w:sz w:val="28"/>
        </w:rPr>
      </w:pPr>
      <w:r w:rsidRPr="00B06AC8">
        <w:rPr>
          <w:noProof/>
          <w:color w:val="000000" w:themeColor="text1"/>
          <w:sz w:val="28"/>
        </w:rPr>
        <w:lastRenderedPageBreak/>
        <mc:AlternateContent>
          <mc:Choice Requires="wps">
            <w:drawing>
              <wp:anchor distT="0" distB="0" distL="114300" distR="114300" simplePos="0" relativeHeight="251659264" behindDoc="0" locked="0" layoutInCell="1" allowOverlap="1" wp14:anchorId="6279A9B6" wp14:editId="70708A0C">
                <wp:simplePos x="0" y="0"/>
                <wp:positionH relativeFrom="column">
                  <wp:posOffset>4095750</wp:posOffset>
                </wp:positionH>
                <wp:positionV relativeFrom="paragraph">
                  <wp:posOffset>361950</wp:posOffset>
                </wp:positionV>
                <wp:extent cx="2374265" cy="6486525"/>
                <wp:effectExtent l="0" t="0" r="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6486525"/>
                        </a:xfrm>
                        <a:prstGeom prst="rect">
                          <a:avLst/>
                        </a:prstGeom>
                        <a:solidFill>
                          <a:srgbClr val="FFFFFF"/>
                        </a:solidFill>
                        <a:ln w="9525">
                          <a:noFill/>
                          <a:miter lim="800000"/>
                          <a:headEnd/>
                          <a:tailEnd/>
                        </a:ln>
                      </wps:spPr>
                      <wps:txbx>
                        <w:txbxContent>
                          <w:p w:rsidR="00B06AC8" w:rsidRDefault="00B06AC8" w:rsidP="00B06AC8">
                            <w:pPr>
                              <w:ind w:firstLine="720"/>
                              <w:rPr>
                                <w:rFonts w:eastAsiaTheme="minorEastAsia" w:hint="eastAsia"/>
                                <w:color w:val="000000" w:themeColor="text1"/>
                                <w:sz w:val="28"/>
                              </w:rPr>
                            </w:pPr>
                            <w:r w:rsidRPr="00B06AC8">
                              <w:rPr>
                                <w:rFonts w:eastAsiaTheme="minorEastAsia" w:hint="eastAsia"/>
                                <w:color w:val="000000" w:themeColor="text1"/>
                                <w:sz w:val="28"/>
                              </w:rPr>
                              <w:t>This long flowchart explain</w:t>
                            </w:r>
                            <w:r>
                              <w:rPr>
                                <w:rFonts w:eastAsiaTheme="minorEastAsia" w:hint="eastAsia"/>
                                <w:color w:val="000000" w:themeColor="text1"/>
                                <w:sz w:val="28"/>
                              </w:rPr>
                              <w:t>s</w:t>
                            </w:r>
                            <w:r w:rsidRPr="00B06AC8">
                              <w:rPr>
                                <w:rFonts w:eastAsiaTheme="minorEastAsia" w:hint="eastAsia"/>
                                <w:color w:val="000000" w:themeColor="text1"/>
                                <w:sz w:val="28"/>
                              </w:rPr>
                              <w:t xml:space="preserve"> the main </w:t>
                            </w:r>
                            <w:r w:rsidRPr="00B06AC8">
                              <w:rPr>
                                <w:rFonts w:eastAsiaTheme="minorEastAsia"/>
                                <w:color w:val="000000" w:themeColor="text1"/>
                                <w:sz w:val="28"/>
                              </w:rPr>
                              <w:t>approaching</w:t>
                            </w:r>
                            <w:r w:rsidRPr="00B06AC8">
                              <w:rPr>
                                <w:rFonts w:eastAsiaTheme="minorEastAsia" w:hint="eastAsia"/>
                                <w:color w:val="000000" w:themeColor="text1"/>
                                <w:sz w:val="28"/>
                              </w:rPr>
                              <w:t xml:space="preserve"> of my </w:t>
                            </w:r>
                            <w:r>
                              <w:rPr>
                                <w:rFonts w:eastAsiaTheme="minorEastAsia" w:hint="eastAsia"/>
                                <w:color w:val="000000" w:themeColor="text1"/>
                                <w:sz w:val="28"/>
                              </w:rPr>
                              <w:t xml:space="preserve">failure detection. Even it is not the perfect mechanism due to time </w:t>
                            </w:r>
                            <w:r>
                              <w:rPr>
                                <w:rFonts w:eastAsiaTheme="minorEastAsia"/>
                                <w:color w:val="000000" w:themeColor="text1"/>
                                <w:sz w:val="28"/>
                              </w:rPr>
                              <w:t>limitation</w:t>
                            </w:r>
                            <w:r>
                              <w:rPr>
                                <w:rFonts w:eastAsiaTheme="minorEastAsia" w:hint="eastAsia"/>
                                <w:color w:val="000000" w:themeColor="text1"/>
                                <w:sz w:val="28"/>
                              </w:rPr>
                              <w:t xml:space="preserve"> of this </w:t>
                            </w:r>
                            <w:r>
                              <w:rPr>
                                <w:rFonts w:eastAsiaTheme="minorEastAsia"/>
                                <w:color w:val="000000" w:themeColor="text1"/>
                                <w:sz w:val="28"/>
                              </w:rPr>
                              <w:t>project;</w:t>
                            </w:r>
                            <w:r>
                              <w:rPr>
                                <w:rFonts w:eastAsiaTheme="minorEastAsia" w:hint="eastAsia"/>
                                <w:color w:val="000000" w:themeColor="text1"/>
                                <w:sz w:val="28"/>
                              </w:rPr>
                              <w:t xml:space="preserve"> hopefully it should solve most failure case in cluster system. </w:t>
                            </w:r>
                          </w:p>
                          <w:p w:rsidR="00B06AC8" w:rsidRPr="00B06AC8" w:rsidRDefault="00B06AC8" w:rsidP="00B06AC8">
                            <w:pPr>
                              <w:ind w:firstLine="720"/>
                              <w:rPr>
                                <w:rFonts w:eastAsiaTheme="minorEastAsia"/>
                                <w:color w:val="000000" w:themeColor="text1"/>
                                <w:sz w:val="28"/>
                              </w:rPr>
                            </w:pPr>
                            <w:r>
                              <w:rPr>
                                <w:rFonts w:eastAsiaTheme="minorEastAsia" w:hint="eastAsia"/>
                                <w:color w:val="000000" w:themeColor="text1"/>
                                <w:sz w:val="28"/>
                              </w:rPr>
                              <w:t xml:space="preserve">Generally, </w:t>
                            </w:r>
                            <w:r>
                              <w:rPr>
                                <w:rFonts w:eastAsiaTheme="minorEastAsia"/>
                                <w:color w:val="000000" w:themeColor="text1"/>
                                <w:sz w:val="28"/>
                              </w:rPr>
                              <w:t>it’s a</w:t>
                            </w:r>
                            <w:r>
                              <w:rPr>
                                <w:rFonts w:eastAsiaTheme="minorEastAsia" w:hint="eastAsia"/>
                                <w:color w:val="000000" w:themeColor="text1"/>
                                <w:sz w:val="28"/>
                              </w:rPr>
                              <w:t xml:space="preserve"> recycle Heartbeat process. If any failure happens, the process will stop and clarify the reason and apply with fine solution for it. It won</w:t>
                            </w:r>
                            <w:r>
                              <w:rPr>
                                <w:rFonts w:eastAsiaTheme="minorEastAsia"/>
                                <w:color w:val="000000" w:themeColor="text1"/>
                                <w:sz w:val="28"/>
                              </w:rPr>
                              <w:t>’</w:t>
                            </w:r>
                            <w:r>
                              <w:rPr>
                                <w:rFonts w:eastAsiaTheme="minorEastAsia" w:hint="eastAsia"/>
                                <w:color w:val="000000" w:themeColor="text1"/>
                                <w:sz w:val="28"/>
                              </w:rPr>
                              <w:t xml:space="preserve">t stop for any natural condition until administrator force to </w:t>
                            </w:r>
                            <w:r>
                              <w:rPr>
                                <w:rFonts w:eastAsiaTheme="minorEastAsia"/>
                                <w:color w:val="000000" w:themeColor="text1"/>
                                <w:sz w:val="28"/>
                              </w:rPr>
                              <w:t>shut down</w:t>
                            </w:r>
                            <w:r>
                              <w:rPr>
                                <w:rFonts w:eastAsiaTheme="minorEastAsia" w:hint="eastAsia"/>
                                <w:color w:val="000000" w:themeColor="text1"/>
                                <w:sz w:val="28"/>
                              </w:rPr>
                              <w:t xml:space="preserve"> the program console.</w:t>
                            </w:r>
                          </w:p>
                          <w:p w:rsidR="00B06AC8" w:rsidRPr="00B06AC8" w:rsidRDefault="00B06AC8">
                            <w:pPr>
                              <w:rPr>
                                <w:rFonts w:eastAsiaTheme="minorEastAsia"/>
                                <w:color w:val="000000" w:themeColor="text1"/>
                                <w:sz w:val="28"/>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22.5pt;margin-top:28.5pt;width:186.95pt;height:510.75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" stroked="f">
                <v:textbox>
                  <w:txbxContent>
                    <w:p w:rsidR="00B06AC8" w:rsidRDefault="00B06AC8" w:rsidP="00B06AC8">
                      <w:pPr>
                        <w:ind w:firstLine="720"/>
                        <w:rPr>
                          <w:rFonts w:eastAsiaTheme="minorEastAsia" w:hint="eastAsia"/>
                          <w:color w:val="000000" w:themeColor="text1"/>
                          <w:sz w:val="28"/>
                        </w:rPr>
                      </w:pPr>
                      <w:r w:rsidRPr="00B06AC8">
                        <w:rPr>
                          <w:rFonts w:eastAsiaTheme="minorEastAsia" w:hint="eastAsia"/>
                          <w:color w:val="000000" w:themeColor="text1"/>
                          <w:sz w:val="28"/>
                        </w:rPr>
                        <w:t>This long flowchart explain</w:t>
                      </w:r>
                      <w:r>
                        <w:rPr>
                          <w:rFonts w:eastAsiaTheme="minorEastAsia" w:hint="eastAsia"/>
                          <w:color w:val="000000" w:themeColor="text1"/>
                          <w:sz w:val="28"/>
                        </w:rPr>
                        <w:t>s</w:t>
                      </w:r>
                      <w:r w:rsidRPr="00B06AC8">
                        <w:rPr>
                          <w:rFonts w:eastAsiaTheme="minorEastAsia" w:hint="eastAsia"/>
                          <w:color w:val="000000" w:themeColor="text1"/>
                          <w:sz w:val="28"/>
                        </w:rPr>
                        <w:t xml:space="preserve"> the main </w:t>
                      </w:r>
                      <w:r w:rsidRPr="00B06AC8">
                        <w:rPr>
                          <w:rFonts w:eastAsiaTheme="minorEastAsia"/>
                          <w:color w:val="000000" w:themeColor="text1"/>
                          <w:sz w:val="28"/>
                        </w:rPr>
                        <w:t>approaching</w:t>
                      </w:r>
                      <w:r w:rsidRPr="00B06AC8">
                        <w:rPr>
                          <w:rFonts w:eastAsiaTheme="minorEastAsia" w:hint="eastAsia"/>
                          <w:color w:val="000000" w:themeColor="text1"/>
                          <w:sz w:val="28"/>
                        </w:rPr>
                        <w:t xml:space="preserve"> of my </w:t>
                      </w:r>
                      <w:r>
                        <w:rPr>
                          <w:rFonts w:eastAsiaTheme="minorEastAsia" w:hint="eastAsia"/>
                          <w:color w:val="000000" w:themeColor="text1"/>
                          <w:sz w:val="28"/>
                        </w:rPr>
                        <w:t xml:space="preserve">failure detection. Even it is not the perfect mechanism due to time </w:t>
                      </w:r>
                      <w:r>
                        <w:rPr>
                          <w:rFonts w:eastAsiaTheme="minorEastAsia"/>
                          <w:color w:val="000000" w:themeColor="text1"/>
                          <w:sz w:val="28"/>
                        </w:rPr>
                        <w:t>limitation</w:t>
                      </w:r>
                      <w:r>
                        <w:rPr>
                          <w:rFonts w:eastAsiaTheme="minorEastAsia" w:hint="eastAsia"/>
                          <w:color w:val="000000" w:themeColor="text1"/>
                          <w:sz w:val="28"/>
                        </w:rPr>
                        <w:t xml:space="preserve"> of this </w:t>
                      </w:r>
                      <w:r>
                        <w:rPr>
                          <w:rFonts w:eastAsiaTheme="minorEastAsia"/>
                          <w:color w:val="000000" w:themeColor="text1"/>
                          <w:sz w:val="28"/>
                        </w:rPr>
                        <w:t>project;</w:t>
                      </w:r>
                      <w:r>
                        <w:rPr>
                          <w:rFonts w:eastAsiaTheme="minorEastAsia" w:hint="eastAsia"/>
                          <w:color w:val="000000" w:themeColor="text1"/>
                          <w:sz w:val="28"/>
                        </w:rPr>
                        <w:t xml:space="preserve"> hopefully it should solve most failure case in cluster system. </w:t>
                      </w:r>
                    </w:p>
                    <w:p w:rsidR="00B06AC8" w:rsidRPr="00B06AC8" w:rsidRDefault="00B06AC8" w:rsidP="00B06AC8">
                      <w:pPr>
                        <w:ind w:firstLine="720"/>
                        <w:rPr>
                          <w:rFonts w:eastAsiaTheme="minorEastAsia"/>
                          <w:color w:val="000000" w:themeColor="text1"/>
                          <w:sz w:val="28"/>
                        </w:rPr>
                      </w:pPr>
                      <w:r>
                        <w:rPr>
                          <w:rFonts w:eastAsiaTheme="minorEastAsia" w:hint="eastAsia"/>
                          <w:color w:val="000000" w:themeColor="text1"/>
                          <w:sz w:val="28"/>
                        </w:rPr>
                        <w:t xml:space="preserve">Generally, </w:t>
                      </w:r>
                      <w:r>
                        <w:rPr>
                          <w:rFonts w:eastAsiaTheme="minorEastAsia"/>
                          <w:color w:val="000000" w:themeColor="text1"/>
                          <w:sz w:val="28"/>
                        </w:rPr>
                        <w:t>it’s a</w:t>
                      </w:r>
                      <w:r>
                        <w:rPr>
                          <w:rFonts w:eastAsiaTheme="minorEastAsia" w:hint="eastAsia"/>
                          <w:color w:val="000000" w:themeColor="text1"/>
                          <w:sz w:val="28"/>
                        </w:rPr>
                        <w:t xml:space="preserve"> recycle Heartbeat process. If any failure happens, the process will stop and clarify the reason and apply with fine solution for it. It won</w:t>
                      </w:r>
                      <w:r>
                        <w:rPr>
                          <w:rFonts w:eastAsiaTheme="minorEastAsia"/>
                          <w:color w:val="000000" w:themeColor="text1"/>
                          <w:sz w:val="28"/>
                        </w:rPr>
                        <w:t>’</w:t>
                      </w:r>
                      <w:r>
                        <w:rPr>
                          <w:rFonts w:eastAsiaTheme="minorEastAsia" w:hint="eastAsia"/>
                          <w:color w:val="000000" w:themeColor="text1"/>
                          <w:sz w:val="28"/>
                        </w:rPr>
                        <w:t xml:space="preserve">t stop for any natural condition until administrator force to </w:t>
                      </w:r>
                      <w:r>
                        <w:rPr>
                          <w:rFonts w:eastAsiaTheme="minorEastAsia"/>
                          <w:color w:val="000000" w:themeColor="text1"/>
                          <w:sz w:val="28"/>
                        </w:rPr>
                        <w:t>shut down</w:t>
                      </w:r>
                      <w:r>
                        <w:rPr>
                          <w:rFonts w:eastAsiaTheme="minorEastAsia" w:hint="eastAsia"/>
                          <w:color w:val="000000" w:themeColor="text1"/>
                          <w:sz w:val="28"/>
                        </w:rPr>
                        <w:t xml:space="preserve"> the program console.</w:t>
                      </w:r>
                    </w:p>
                    <w:p w:rsidR="00B06AC8" w:rsidRPr="00B06AC8" w:rsidRDefault="00B06AC8">
                      <w:pPr>
                        <w:rPr>
                          <w:rFonts w:eastAsiaTheme="minorEastAsia"/>
                          <w:color w:val="000000" w:themeColor="text1"/>
                          <w:sz w:val="28"/>
                        </w:rPr>
                      </w:pPr>
                    </w:p>
                  </w:txbxContent>
                </v:textbox>
              </v:shape>
            </w:pict>
          </mc:Fallback>
        </mc:AlternateContent>
      </w:r>
      <w:r w:rsidR="009A7EF7">
        <w:rPr>
          <w:noProof/>
          <w:color w:val="000000" w:themeColor="text1"/>
          <w:sz w:val="28"/>
        </w:rPr>
        <w:drawing>
          <wp:inline distT="0" distB="0" distL="0" distR="0" wp14:anchorId="286CF3E2" wp14:editId="76D4F2F3">
            <wp:extent cx="3501674" cy="8677275"/>
            <wp:effectExtent l="0" t="0" r="3810" b="0"/>
            <wp:docPr id="1" name="Picture 1" descr="C:\Users\CJC\Downloads\283 diagram - Availability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JC\Downloads\283 diagram - Availability Flowchar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01674" cy="8677275"/>
                    </a:xfrm>
                    <a:prstGeom prst="rect">
                      <a:avLst/>
                    </a:prstGeom>
                    <a:noFill/>
                    <a:ln>
                      <a:noFill/>
                    </a:ln>
                  </pic:spPr>
                </pic:pic>
              </a:graphicData>
            </a:graphic>
          </wp:inline>
        </w:drawing>
      </w:r>
      <w:r w:rsidR="001746F8">
        <w:rPr>
          <w:rFonts w:eastAsiaTheme="minorEastAsia" w:hint="eastAsia"/>
          <w:i/>
          <w:color w:val="000000" w:themeColor="text1"/>
          <w:sz w:val="24"/>
          <w:szCs w:val="24"/>
        </w:rPr>
        <w:t>Fig4</w:t>
      </w:r>
      <w:r w:rsidRPr="00B06AC8">
        <w:rPr>
          <w:rFonts w:eastAsiaTheme="minorEastAsia" w:hint="eastAsia"/>
          <w:i/>
          <w:color w:val="000000" w:themeColor="text1"/>
          <w:sz w:val="24"/>
          <w:szCs w:val="24"/>
        </w:rPr>
        <w:t>. Flowchart of Failure Detection</w:t>
      </w:r>
    </w:p>
    <w:p w:rsidR="003938DB" w:rsidRDefault="003938DB">
      <w:pPr>
        <w:spacing w:after="200"/>
        <w:rPr>
          <w:color w:val="000000" w:themeColor="text1"/>
          <w:sz w:val="28"/>
        </w:rPr>
      </w:pPr>
      <w:r>
        <w:rPr>
          <w:color w:val="000000" w:themeColor="text1"/>
          <w:sz w:val="28"/>
        </w:rPr>
        <w:br w:type="page"/>
      </w:r>
    </w:p>
    <w:p w:rsidR="000D28F1" w:rsidRDefault="000D28F1" w:rsidP="00CF3D46">
      <w:pPr>
        <w:pStyle w:val="ListParagraph"/>
        <w:numPr>
          <w:ilvl w:val="0"/>
          <w:numId w:val="5"/>
        </w:numPr>
        <w:spacing w:after="200"/>
        <w:rPr>
          <w:color w:val="000000" w:themeColor="text1"/>
          <w:sz w:val="28"/>
        </w:rPr>
      </w:pPr>
      <w:bookmarkStart w:id="0" w:name="_GoBack"/>
      <w:bookmarkEnd w:id="0"/>
      <w:r w:rsidRPr="000D28F1">
        <w:rPr>
          <w:color w:val="000000" w:themeColor="text1"/>
          <w:sz w:val="28"/>
        </w:rPr>
        <w:lastRenderedPageBreak/>
        <w:t>How host failures were detected</w:t>
      </w:r>
    </w:p>
    <w:p w:rsidR="009A7EF7" w:rsidRDefault="00346249" w:rsidP="00346249">
      <w:pPr>
        <w:pStyle w:val="ListParagraph"/>
        <w:spacing w:after="200"/>
        <w:ind w:firstLine="720"/>
        <w:rPr>
          <w:rFonts w:eastAsiaTheme="minorEastAsia" w:hint="eastAsia"/>
          <w:color w:val="000000" w:themeColor="text1"/>
          <w:sz w:val="28"/>
        </w:rPr>
      </w:pPr>
      <w:r>
        <w:rPr>
          <w:color w:val="000000" w:themeColor="text1"/>
          <w:sz w:val="28"/>
        </w:rPr>
        <w:t>Basically, Heartbeat thread will</w:t>
      </w:r>
      <w:r w:rsidR="009A7EF7">
        <w:rPr>
          <w:color w:val="000000" w:themeColor="text1"/>
          <w:sz w:val="28"/>
        </w:rPr>
        <w:t xml:space="preserve"> check the ping state of each virtual machine to detect failure. </w:t>
      </w:r>
      <w:r>
        <w:rPr>
          <w:color w:val="000000" w:themeColor="text1"/>
          <w:sz w:val="28"/>
        </w:rPr>
        <w:t xml:space="preserve">I choose to put more fault-tolerance to prevent bad network condition or factor which cannot be handled easily. For instance, in this project it will be judge as failure if thread cannot receive normal termination of ping function five times in row per 5 seconds. </w:t>
      </w:r>
      <w:r w:rsidR="00852886">
        <w:rPr>
          <w:color w:val="000000" w:themeColor="text1"/>
          <w:sz w:val="28"/>
        </w:rPr>
        <w:t>This mechanism decreases</w:t>
      </w:r>
      <w:r>
        <w:rPr>
          <w:color w:val="000000" w:themeColor="text1"/>
          <w:sz w:val="28"/>
        </w:rPr>
        <w:t xml:space="preserve"> </w:t>
      </w:r>
      <w:r w:rsidR="00852886">
        <w:rPr>
          <w:rFonts w:eastAsiaTheme="minorEastAsia" w:hint="eastAsia"/>
          <w:color w:val="000000" w:themeColor="text1"/>
          <w:sz w:val="28"/>
        </w:rPr>
        <w:t xml:space="preserve">the chance of </w:t>
      </w:r>
      <w:r w:rsidR="00852886">
        <w:rPr>
          <w:color w:val="000000" w:themeColor="text1"/>
          <w:sz w:val="28"/>
        </w:rPr>
        <w:t>wrong cases tak</w:t>
      </w:r>
      <w:r w:rsidR="00852886">
        <w:rPr>
          <w:rFonts w:eastAsiaTheme="minorEastAsia" w:hint="eastAsia"/>
          <w:color w:val="000000" w:themeColor="text1"/>
          <w:sz w:val="28"/>
        </w:rPr>
        <w:t>ing</w:t>
      </w:r>
      <w:r>
        <w:rPr>
          <w:color w:val="000000" w:themeColor="text1"/>
          <w:sz w:val="28"/>
        </w:rPr>
        <w:t xml:space="preserve"> off programing resources.</w:t>
      </w:r>
    </w:p>
    <w:p w:rsidR="00B06AC8" w:rsidRPr="00B06AC8" w:rsidRDefault="00B06AC8" w:rsidP="00346249">
      <w:pPr>
        <w:pStyle w:val="ListParagraph"/>
        <w:spacing w:after="200"/>
        <w:ind w:firstLine="720"/>
        <w:rPr>
          <w:rFonts w:eastAsiaTheme="minorEastAsia" w:hint="eastAsia"/>
          <w:color w:val="000000" w:themeColor="text1"/>
          <w:sz w:val="28"/>
        </w:rPr>
      </w:pPr>
    </w:p>
    <w:p w:rsidR="000D28F1" w:rsidRPr="00852886" w:rsidRDefault="000D28F1" w:rsidP="00CF3D46">
      <w:pPr>
        <w:pStyle w:val="ListParagraph"/>
        <w:numPr>
          <w:ilvl w:val="0"/>
          <w:numId w:val="5"/>
        </w:numPr>
        <w:spacing w:after="200"/>
        <w:rPr>
          <w:rFonts w:hint="eastAsia"/>
          <w:color w:val="000000" w:themeColor="text1"/>
          <w:sz w:val="28"/>
        </w:rPr>
      </w:pPr>
      <w:r w:rsidRPr="000D28F1">
        <w:rPr>
          <w:color w:val="000000" w:themeColor="text1"/>
          <w:sz w:val="28"/>
        </w:rPr>
        <w:t>The mechanism used to convert between the image formats used by the hypervisors</w:t>
      </w:r>
    </w:p>
    <w:p w:rsidR="00852886" w:rsidRDefault="00852886" w:rsidP="00852886">
      <w:pPr>
        <w:spacing w:after="200"/>
        <w:ind w:left="720" w:firstLine="720"/>
        <w:rPr>
          <w:rFonts w:eastAsiaTheme="minorEastAsia" w:hint="eastAsia"/>
          <w:color w:val="000000" w:themeColor="text1"/>
          <w:sz w:val="28"/>
        </w:rPr>
      </w:pPr>
      <w:r w:rsidRPr="00852886">
        <w:rPr>
          <w:rFonts w:eastAsiaTheme="minorEastAsia" w:hint="eastAsia"/>
          <w:color w:val="000000" w:themeColor="text1"/>
          <w:sz w:val="28"/>
        </w:rPr>
        <w:t>There are some options for deploy, migrate and clone VM instance</w:t>
      </w:r>
      <w:r>
        <w:rPr>
          <w:rFonts w:eastAsiaTheme="minorEastAsia" w:hint="eastAsia"/>
          <w:color w:val="000000" w:themeColor="text1"/>
          <w:sz w:val="28"/>
        </w:rPr>
        <w:t xml:space="preserve"> like OVF, Snapshot, </w:t>
      </w:r>
      <w:proofErr w:type="gramStart"/>
      <w:r>
        <w:rPr>
          <w:rFonts w:eastAsiaTheme="minorEastAsia" w:hint="eastAsia"/>
          <w:color w:val="000000" w:themeColor="text1"/>
          <w:sz w:val="28"/>
        </w:rPr>
        <w:t>VMDK</w:t>
      </w:r>
      <w:proofErr w:type="gramEnd"/>
      <w:r>
        <w:rPr>
          <w:rFonts w:eastAsiaTheme="minorEastAsia" w:hint="eastAsia"/>
          <w:color w:val="000000" w:themeColor="text1"/>
          <w:sz w:val="28"/>
        </w:rPr>
        <w:t xml:space="preserve"> and VM template</w:t>
      </w:r>
      <w:r w:rsidRPr="00852886">
        <w:rPr>
          <w:rFonts w:eastAsiaTheme="minorEastAsia" w:hint="eastAsia"/>
          <w:color w:val="000000" w:themeColor="text1"/>
          <w:sz w:val="28"/>
        </w:rPr>
        <w:t xml:space="preserve">. Due to time </w:t>
      </w:r>
      <w:r>
        <w:rPr>
          <w:rFonts w:eastAsiaTheme="minorEastAsia"/>
          <w:color w:val="000000" w:themeColor="text1"/>
          <w:sz w:val="28"/>
        </w:rPr>
        <w:t>limitation</w:t>
      </w:r>
      <w:r>
        <w:rPr>
          <w:rFonts w:eastAsiaTheme="minorEastAsia" w:hint="eastAsia"/>
          <w:color w:val="000000" w:themeColor="text1"/>
          <w:sz w:val="28"/>
        </w:rPr>
        <w:t xml:space="preserve"> I decide to choose snapshot and template file as my back up solution. Snapshot file can be cloned or revert to virtual machine if </w:t>
      </w:r>
      <w:proofErr w:type="spellStart"/>
      <w:r>
        <w:rPr>
          <w:rFonts w:eastAsiaTheme="minorEastAsia" w:hint="eastAsia"/>
          <w:color w:val="000000" w:themeColor="text1"/>
          <w:sz w:val="28"/>
        </w:rPr>
        <w:t>vHost</w:t>
      </w:r>
      <w:proofErr w:type="spellEnd"/>
      <w:r>
        <w:rPr>
          <w:rFonts w:eastAsiaTheme="minorEastAsia" w:hint="eastAsia"/>
          <w:color w:val="000000" w:themeColor="text1"/>
          <w:sz w:val="28"/>
        </w:rPr>
        <w:t xml:space="preserve"> is alive so I put it as my first priority to solve back up problem. Then I assign the origin VM template in each </w:t>
      </w:r>
      <w:proofErr w:type="spellStart"/>
      <w:r>
        <w:rPr>
          <w:rFonts w:eastAsiaTheme="minorEastAsia" w:hint="eastAsia"/>
          <w:color w:val="000000" w:themeColor="text1"/>
          <w:sz w:val="28"/>
        </w:rPr>
        <w:t>vHost</w:t>
      </w:r>
      <w:proofErr w:type="spellEnd"/>
      <w:r>
        <w:rPr>
          <w:rFonts w:eastAsiaTheme="minorEastAsia" w:hint="eastAsia"/>
          <w:color w:val="000000" w:themeColor="text1"/>
          <w:sz w:val="28"/>
        </w:rPr>
        <w:t xml:space="preserve"> as my plan B. If the </w:t>
      </w:r>
      <w:proofErr w:type="spellStart"/>
      <w:r>
        <w:rPr>
          <w:rFonts w:eastAsiaTheme="minorEastAsia" w:hint="eastAsia"/>
          <w:color w:val="000000" w:themeColor="text1"/>
          <w:sz w:val="28"/>
        </w:rPr>
        <w:t>vHost</w:t>
      </w:r>
      <w:proofErr w:type="spellEnd"/>
      <w:r>
        <w:rPr>
          <w:rFonts w:eastAsiaTheme="minorEastAsia" w:hint="eastAsia"/>
          <w:color w:val="000000" w:themeColor="text1"/>
          <w:sz w:val="28"/>
        </w:rPr>
        <w:t xml:space="preserve"> is not available anymore, we cannot access to VM resource because of connect exception. In that time we can deploy the template in every </w:t>
      </w:r>
      <w:proofErr w:type="spellStart"/>
      <w:r>
        <w:rPr>
          <w:rFonts w:eastAsiaTheme="minorEastAsia" w:hint="eastAsia"/>
          <w:color w:val="000000" w:themeColor="text1"/>
          <w:sz w:val="28"/>
        </w:rPr>
        <w:t>vHost</w:t>
      </w:r>
      <w:proofErr w:type="spellEnd"/>
      <w:r>
        <w:rPr>
          <w:rFonts w:eastAsiaTheme="minorEastAsia" w:hint="eastAsia"/>
          <w:color w:val="000000" w:themeColor="text1"/>
          <w:sz w:val="28"/>
        </w:rPr>
        <w:t xml:space="preserve"> to keep VM availability. As the figure below, the hierarchy of cluster meets the </w:t>
      </w:r>
      <w:r>
        <w:rPr>
          <w:rFonts w:eastAsiaTheme="minorEastAsia"/>
          <w:color w:val="000000" w:themeColor="text1"/>
          <w:sz w:val="28"/>
        </w:rPr>
        <w:t>requirement</w:t>
      </w:r>
      <w:r>
        <w:rPr>
          <w:rFonts w:eastAsiaTheme="minorEastAsia" w:hint="eastAsia"/>
          <w:color w:val="000000" w:themeColor="text1"/>
          <w:sz w:val="28"/>
        </w:rPr>
        <w:t xml:space="preserve"> for handling.  Also we can extend this project to supply other VMware file resources.</w:t>
      </w:r>
    </w:p>
    <w:p w:rsidR="00852886" w:rsidRPr="00852886" w:rsidRDefault="00852886" w:rsidP="00852886">
      <w:pPr>
        <w:spacing w:after="200"/>
        <w:ind w:firstLine="720"/>
        <w:jc w:val="center"/>
        <w:rPr>
          <w:rFonts w:hint="eastAsia"/>
          <w:color w:val="000000" w:themeColor="text1"/>
          <w:sz w:val="28"/>
        </w:rPr>
      </w:pPr>
      <w:r>
        <w:rPr>
          <w:rFonts w:eastAsiaTheme="minorEastAsia" w:hint="eastAsia"/>
          <w:noProof/>
          <w:color w:val="000000" w:themeColor="text1"/>
          <w:sz w:val="28"/>
        </w:rPr>
        <w:drawing>
          <wp:inline distT="0" distB="0" distL="0" distR="0" wp14:anchorId="44F7F57E" wp14:editId="7791A947">
            <wp:extent cx="4162425" cy="3566137"/>
            <wp:effectExtent l="0" t="0" r="0" b="0"/>
            <wp:docPr id="6" name="Picture 6" descr="C:\Users\CJC\Downloads\283 diagram - 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JC\Downloads\283 diagram - Hierarchy---.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62417" cy="3566130"/>
                    </a:xfrm>
                    <a:prstGeom prst="rect">
                      <a:avLst/>
                    </a:prstGeom>
                    <a:noFill/>
                    <a:ln>
                      <a:noFill/>
                    </a:ln>
                  </pic:spPr>
                </pic:pic>
              </a:graphicData>
            </a:graphic>
          </wp:inline>
        </w:drawing>
      </w:r>
    </w:p>
    <w:p w:rsidR="00852886" w:rsidRPr="00852886" w:rsidRDefault="00852886" w:rsidP="00852886">
      <w:pPr>
        <w:pStyle w:val="ListParagraph"/>
        <w:spacing w:after="200"/>
        <w:jc w:val="center"/>
        <w:rPr>
          <w:rFonts w:eastAsiaTheme="minorEastAsia" w:hint="eastAsia"/>
          <w:i/>
          <w:color w:val="000000" w:themeColor="text1"/>
          <w:sz w:val="24"/>
          <w:szCs w:val="24"/>
        </w:rPr>
      </w:pPr>
      <w:r>
        <w:rPr>
          <w:rFonts w:eastAsiaTheme="minorEastAsia" w:hint="eastAsia"/>
          <w:i/>
          <w:color w:val="000000" w:themeColor="text1"/>
          <w:sz w:val="24"/>
          <w:szCs w:val="24"/>
        </w:rPr>
        <w:t>Fig</w:t>
      </w:r>
      <w:r w:rsidR="001746F8">
        <w:rPr>
          <w:rFonts w:eastAsiaTheme="minorEastAsia" w:hint="eastAsia"/>
          <w:i/>
          <w:color w:val="000000" w:themeColor="text1"/>
          <w:sz w:val="24"/>
          <w:szCs w:val="24"/>
        </w:rPr>
        <w:t>5.</w:t>
      </w:r>
      <w:r>
        <w:rPr>
          <w:rFonts w:eastAsiaTheme="minorEastAsia" w:hint="eastAsia"/>
          <w:i/>
          <w:color w:val="000000" w:themeColor="text1"/>
          <w:sz w:val="24"/>
          <w:szCs w:val="24"/>
        </w:rPr>
        <w:t xml:space="preserve"> Hierarchy of Cluster</w:t>
      </w:r>
    </w:p>
    <w:p w:rsidR="00852886" w:rsidRPr="000D28F1" w:rsidRDefault="00852886" w:rsidP="00852886">
      <w:pPr>
        <w:pStyle w:val="ListParagraph"/>
        <w:spacing w:after="200"/>
        <w:rPr>
          <w:color w:val="000000" w:themeColor="text1"/>
          <w:sz w:val="28"/>
        </w:rPr>
      </w:pPr>
    </w:p>
    <w:p w:rsidR="000D28F1" w:rsidRPr="000643B6" w:rsidRDefault="000D28F1" w:rsidP="00CF3D46">
      <w:pPr>
        <w:pStyle w:val="ListParagraph"/>
        <w:numPr>
          <w:ilvl w:val="0"/>
          <w:numId w:val="1"/>
        </w:numPr>
        <w:spacing w:after="200"/>
        <w:rPr>
          <w:rFonts w:hint="eastAsia"/>
          <w:color w:val="000000" w:themeColor="text1"/>
          <w:sz w:val="28"/>
        </w:rPr>
      </w:pPr>
      <w:r>
        <w:rPr>
          <w:color w:val="000000" w:themeColor="text1"/>
          <w:sz w:val="28"/>
        </w:rPr>
        <w:lastRenderedPageBreak/>
        <w:t>Conclusion</w:t>
      </w:r>
    </w:p>
    <w:p w:rsidR="000643B6" w:rsidRDefault="000643B6" w:rsidP="000643B6">
      <w:pPr>
        <w:pStyle w:val="ListParagraph"/>
        <w:spacing w:after="200"/>
        <w:rPr>
          <w:color w:val="000000" w:themeColor="text1"/>
          <w:sz w:val="28"/>
        </w:rPr>
      </w:pPr>
    </w:p>
    <w:p w:rsidR="000D28F1" w:rsidRDefault="00C93A97" w:rsidP="000D28F1">
      <w:pPr>
        <w:pStyle w:val="ListParagraph"/>
        <w:spacing w:after="200"/>
        <w:rPr>
          <w:color w:val="000000" w:themeColor="text1"/>
          <w:sz w:val="28"/>
        </w:rPr>
      </w:pPr>
      <w:r>
        <w:rPr>
          <w:color w:val="000000" w:themeColor="text1"/>
          <w:sz w:val="28"/>
        </w:rPr>
        <w:t>Challenge</w:t>
      </w:r>
      <w:r w:rsidR="00FA7CEA">
        <w:rPr>
          <w:color w:val="000000" w:themeColor="text1"/>
          <w:sz w:val="28"/>
        </w:rPr>
        <w:t>:</w:t>
      </w:r>
    </w:p>
    <w:p w:rsidR="00FA7CEA" w:rsidRDefault="00FA7CEA" w:rsidP="000D28F1">
      <w:pPr>
        <w:pStyle w:val="ListParagraph"/>
        <w:spacing w:after="200"/>
        <w:rPr>
          <w:color w:val="000000" w:themeColor="text1"/>
          <w:sz w:val="28"/>
        </w:rPr>
      </w:pPr>
      <w:r>
        <w:rPr>
          <w:color w:val="000000" w:themeColor="text1"/>
          <w:sz w:val="28"/>
        </w:rPr>
        <w:tab/>
        <w:t xml:space="preserve">The hardest </w:t>
      </w:r>
      <w:r w:rsidR="0062630D">
        <w:rPr>
          <w:color w:val="000000" w:themeColor="text1"/>
          <w:sz w:val="28"/>
        </w:rPr>
        <w:t>part in this project is VI SDK look up and threads</w:t>
      </w:r>
      <w:r>
        <w:rPr>
          <w:color w:val="000000" w:themeColor="text1"/>
          <w:sz w:val="28"/>
        </w:rPr>
        <w:t xml:space="preserve"> resource </w:t>
      </w:r>
      <w:r w:rsidR="0062630D">
        <w:rPr>
          <w:color w:val="000000" w:themeColor="text1"/>
          <w:sz w:val="28"/>
        </w:rPr>
        <w:t xml:space="preserve">allocation </w:t>
      </w:r>
      <w:r>
        <w:rPr>
          <w:color w:val="000000" w:themeColor="text1"/>
          <w:sz w:val="28"/>
        </w:rPr>
        <w:t xml:space="preserve">design. VI SDK is a pretty powerful development tool but it is also complicated, too. Deep hierarchy and huge variety classes increase the difficulty to use right API in right way. Official document and VI SDK </w:t>
      </w:r>
      <w:r w:rsidRPr="00FA7CEA">
        <w:rPr>
          <w:color w:val="000000" w:themeColor="text1"/>
          <w:sz w:val="28"/>
        </w:rPr>
        <w:t>forum</w:t>
      </w:r>
      <w:r>
        <w:rPr>
          <w:color w:val="000000" w:themeColor="text1"/>
          <w:sz w:val="28"/>
        </w:rPr>
        <w:t xml:space="preserve"> help me a lot to call right API which does not waste resource. Threading is another issue here even I have designed threading program before.  The potential risk of thread is dead-lock that I mentioned </w:t>
      </w:r>
      <w:r w:rsidR="00C93A97">
        <w:rPr>
          <w:color w:val="000000" w:themeColor="text1"/>
          <w:sz w:val="28"/>
        </w:rPr>
        <w:t>above</w:t>
      </w:r>
      <w:r>
        <w:rPr>
          <w:color w:val="000000" w:themeColor="text1"/>
          <w:sz w:val="28"/>
        </w:rPr>
        <w:t xml:space="preserve"> so we have to clarify the logic as much as we can to avoid any harmful or inefficient situation. </w:t>
      </w:r>
      <w:r w:rsidR="008277A6">
        <w:rPr>
          <w:color w:val="000000" w:themeColor="text1"/>
          <w:sz w:val="28"/>
        </w:rPr>
        <w:t xml:space="preserve">Flowchart helps </w:t>
      </w:r>
      <w:r w:rsidR="00C93A97">
        <w:rPr>
          <w:color w:val="000000" w:themeColor="text1"/>
          <w:sz w:val="28"/>
        </w:rPr>
        <w:t>is a good way to find out</w:t>
      </w:r>
      <w:r w:rsidR="008277A6">
        <w:rPr>
          <w:color w:val="000000" w:themeColor="text1"/>
          <w:sz w:val="28"/>
        </w:rPr>
        <w:t xml:space="preserve"> explicit steps to handle different scenario. Generally speaking, this project </w:t>
      </w:r>
      <w:r w:rsidR="00C93A97">
        <w:rPr>
          <w:color w:val="000000" w:themeColor="text1"/>
          <w:sz w:val="28"/>
        </w:rPr>
        <w:t xml:space="preserve">is worthy because it </w:t>
      </w:r>
      <w:r w:rsidR="008277A6">
        <w:rPr>
          <w:color w:val="000000" w:themeColor="text1"/>
          <w:sz w:val="28"/>
        </w:rPr>
        <w:t xml:space="preserve">makes students </w:t>
      </w:r>
      <w:r w:rsidR="00C93A97">
        <w:rPr>
          <w:color w:val="000000" w:themeColor="text1"/>
          <w:sz w:val="28"/>
        </w:rPr>
        <w:t xml:space="preserve">start </w:t>
      </w:r>
      <w:r w:rsidR="008277A6">
        <w:rPr>
          <w:color w:val="000000" w:themeColor="text1"/>
          <w:sz w:val="28"/>
        </w:rPr>
        <w:t>to resolve the problem in real world.</w:t>
      </w:r>
    </w:p>
    <w:p w:rsidR="00C93A97" w:rsidRDefault="00C93A97" w:rsidP="000D28F1">
      <w:pPr>
        <w:pStyle w:val="ListParagraph"/>
        <w:spacing w:after="200"/>
        <w:rPr>
          <w:color w:val="000000" w:themeColor="text1"/>
          <w:sz w:val="28"/>
        </w:rPr>
      </w:pPr>
    </w:p>
    <w:p w:rsidR="00C93A97" w:rsidRDefault="00C93A97" w:rsidP="000D28F1">
      <w:pPr>
        <w:pStyle w:val="ListParagraph"/>
        <w:spacing w:after="200"/>
        <w:rPr>
          <w:color w:val="000000" w:themeColor="text1"/>
          <w:sz w:val="28"/>
        </w:rPr>
      </w:pPr>
      <w:r>
        <w:rPr>
          <w:color w:val="000000" w:themeColor="text1"/>
          <w:sz w:val="28"/>
        </w:rPr>
        <w:t>Lesson learned:</w:t>
      </w:r>
    </w:p>
    <w:p w:rsidR="00C93A97" w:rsidRDefault="00C93A97" w:rsidP="00CF3D46">
      <w:pPr>
        <w:pStyle w:val="ListParagraph"/>
        <w:numPr>
          <w:ilvl w:val="0"/>
          <w:numId w:val="6"/>
        </w:numPr>
        <w:spacing w:after="200"/>
        <w:rPr>
          <w:color w:val="000000" w:themeColor="text1"/>
          <w:sz w:val="28"/>
        </w:rPr>
      </w:pPr>
      <w:r>
        <w:rPr>
          <w:color w:val="000000" w:themeColor="text1"/>
          <w:sz w:val="28"/>
        </w:rPr>
        <w:t>VI SDK structure and overview.</w:t>
      </w:r>
    </w:p>
    <w:p w:rsidR="00C93A97" w:rsidRDefault="00C93A97" w:rsidP="00CF3D46">
      <w:pPr>
        <w:pStyle w:val="ListParagraph"/>
        <w:numPr>
          <w:ilvl w:val="0"/>
          <w:numId w:val="6"/>
        </w:numPr>
        <w:spacing w:after="200"/>
        <w:rPr>
          <w:color w:val="000000" w:themeColor="text1"/>
          <w:sz w:val="28"/>
        </w:rPr>
      </w:pPr>
      <w:r>
        <w:rPr>
          <w:color w:val="000000" w:themeColor="text1"/>
          <w:sz w:val="28"/>
        </w:rPr>
        <w:t xml:space="preserve">Experience of management cluster through </w:t>
      </w:r>
      <w:proofErr w:type="spellStart"/>
      <w:r>
        <w:rPr>
          <w:color w:val="000000" w:themeColor="text1"/>
          <w:sz w:val="28"/>
        </w:rPr>
        <w:t>vSphere</w:t>
      </w:r>
      <w:proofErr w:type="spellEnd"/>
      <w:r>
        <w:rPr>
          <w:color w:val="000000" w:themeColor="text1"/>
          <w:sz w:val="28"/>
        </w:rPr>
        <w:t xml:space="preserve"> client.</w:t>
      </w:r>
    </w:p>
    <w:p w:rsidR="00C93A97" w:rsidRDefault="00C93A97" w:rsidP="00CF3D46">
      <w:pPr>
        <w:pStyle w:val="ListParagraph"/>
        <w:numPr>
          <w:ilvl w:val="0"/>
          <w:numId w:val="6"/>
        </w:numPr>
        <w:spacing w:after="200"/>
        <w:rPr>
          <w:color w:val="000000" w:themeColor="text1"/>
          <w:sz w:val="28"/>
        </w:rPr>
      </w:pPr>
      <w:r>
        <w:rPr>
          <w:color w:val="000000" w:themeColor="text1"/>
          <w:sz w:val="28"/>
        </w:rPr>
        <w:t>Multi-Thread design.</w:t>
      </w:r>
    </w:p>
    <w:p w:rsidR="00C93A97" w:rsidRDefault="00C93A97" w:rsidP="00CF3D46">
      <w:pPr>
        <w:pStyle w:val="ListParagraph"/>
        <w:numPr>
          <w:ilvl w:val="0"/>
          <w:numId w:val="6"/>
        </w:numPr>
        <w:spacing w:after="200"/>
        <w:rPr>
          <w:color w:val="000000" w:themeColor="text1"/>
          <w:sz w:val="28"/>
        </w:rPr>
      </w:pPr>
      <w:r>
        <w:rPr>
          <w:color w:val="000000" w:themeColor="text1"/>
          <w:sz w:val="28"/>
        </w:rPr>
        <w:t>Researched in VMWare resource collection.</w:t>
      </w:r>
    </w:p>
    <w:p w:rsidR="00C93A97" w:rsidRPr="000D28F1" w:rsidRDefault="00C93A97" w:rsidP="00C93A97">
      <w:pPr>
        <w:pStyle w:val="ListParagraph"/>
        <w:spacing w:after="200"/>
        <w:ind w:left="1440"/>
        <w:rPr>
          <w:color w:val="000000" w:themeColor="text1"/>
          <w:sz w:val="28"/>
        </w:rPr>
      </w:pPr>
    </w:p>
    <w:p w:rsidR="000D28F1" w:rsidRPr="00BB6341" w:rsidRDefault="000D28F1" w:rsidP="000D28F1">
      <w:pPr>
        <w:pStyle w:val="ListParagraph"/>
        <w:numPr>
          <w:ilvl w:val="0"/>
          <w:numId w:val="1"/>
        </w:numPr>
        <w:spacing w:after="200"/>
        <w:rPr>
          <w:rFonts w:hint="eastAsia"/>
          <w:color w:val="000000" w:themeColor="text1"/>
          <w:sz w:val="28"/>
        </w:rPr>
      </w:pPr>
      <w:r w:rsidRPr="000D28F1">
        <w:rPr>
          <w:color w:val="000000" w:themeColor="text1"/>
          <w:sz w:val="28"/>
        </w:rPr>
        <w:t>References</w:t>
      </w:r>
    </w:p>
    <w:p w:rsidR="00BB6341" w:rsidRDefault="00BB6341" w:rsidP="00BB6341">
      <w:pPr>
        <w:pStyle w:val="ListParagraph"/>
        <w:spacing w:after="200"/>
        <w:rPr>
          <w:rFonts w:eastAsiaTheme="minorEastAsia" w:hint="eastAsia"/>
          <w:color w:val="000000" w:themeColor="text1"/>
          <w:sz w:val="28"/>
        </w:rPr>
      </w:pPr>
      <w:r>
        <w:rPr>
          <w:rFonts w:eastAsiaTheme="minorEastAsia" w:hint="eastAsia"/>
          <w:color w:val="000000" w:themeColor="text1"/>
          <w:sz w:val="28"/>
        </w:rPr>
        <w:t xml:space="preserve">VI Java API forum: </w:t>
      </w:r>
      <w:hyperlink r:id="rId17" w:history="1">
        <w:r w:rsidRPr="00064951">
          <w:rPr>
            <w:rStyle w:val="Hyperlink"/>
            <w:rFonts w:eastAsiaTheme="minorEastAsia"/>
            <w:sz w:val="28"/>
          </w:rPr>
          <w:t>http://sourceforge.net/p/vijava/discussion/826592/</w:t>
        </w:r>
      </w:hyperlink>
    </w:p>
    <w:p w:rsidR="00BB6341" w:rsidRDefault="00BB6341" w:rsidP="00BB6341">
      <w:pPr>
        <w:pStyle w:val="ListParagraph"/>
        <w:spacing w:after="200"/>
        <w:rPr>
          <w:rFonts w:eastAsiaTheme="minorEastAsia" w:hint="eastAsia"/>
          <w:sz w:val="28"/>
        </w:rPr>
      </w:pPr>
      <w:r>
        <w:rPr>
          <w:rFonts w:eastAsiaTheme="minorEastAsia" w:hint="eastAsia"/>
          <w:color w:val="000000" w:themeColor="text1"/>
          <w:sz w:val="28"/>
        </w:rPr>
        <w:t>VMdev.</w:t>
      </w:r>
      <w:r>
        <w:rPr>
          <w:rFonts w:eastAsiaTheme="minorEastAsia" w:hint="eastAsia"/>
          <w:sz w:val="28"/>
        </w:rPr>
        <w:t xml:space="preserve">info: </w:t>
      </w:r>
      <w:hyperlink r:id="rId18" w:history="1">
        <w:r w:rsidRPr="00064951">
          <w:rPr>
            <w:rStyle w:val="Hyperlink"/>
            <w:rFonts w:eastAsiaTheme="minorEastAsia"/>
            <w:sz w:val="28"/>
          </w:rPr>
          <w:t>http://www.vmdev.info/</w:t>
        </w:r>
      </w:hyperlink>
    </w:p>
    <w:p w:rsidR="00BB6341" w:rsidRDefault="00BB6341" w:rsidP="00BB6341">
      <w:pPr>
        <w:pStyle w:val="ListParagraph"/>
        <w:spacing w:after="200"/>
        <w:rPr>
          <w:rFonts w:eastAsiaTheme="minorEastAsia" w:hint="eastAsia"/>
          <w:sz w:val="28"/>
        </w:rPr>
      </w:pPr>
      <w:r>
        <w:rPr>
          <w:rFonts w:eastAsiaTheme="minorEastAsia" w:hint="eastAsia"/>
          <w:sz w:val="28"/>
        </w:rPr>
        <w:t xml:space="preserve">Double Cloud: </w:t>
      </w:r>
      <w:hyperlink r:id="rId19" w:history="1">
        <w:r w:rsidRPr="00064951">
          <w:rPr>
            <w:rStyle w:val="Hyperlink"/>
            <w:rFonts w:eastAsiaTheme="minorEastAsia"/>
            <w:sz w:val="28"/>
          </w:rPr>
          <w:t>http://www.doublecloud.org/</w:t>
        </w:r>
      </w:hyperlink>
    </w:p>
    <w:p w:rsidR="00BB6341" w:rsidRDefault="00BB6341" w:rsidP="00BB6341">
      <w:pPr>
        <w:pStyle w:val="ListParagraph"/>
        <w:spacing w:after="200"/>
        <w:rPr>
          <w:rFonts w:eastAsiaTheme="minorEastAsia" w:hint="eastAsia"/>
          <w:sz w:val="28"/>
        </w:rPr>
      </w:pPr>
      <w:r>
        <w:rPr>
          <w:rFonts w:eastAsiaTheme="minorEastAsia" w:hint="eastAsia"/>
          <w:sz w:val="28"/>
        </w:rPr>
        <w:t xml:space="preserve">VMware </w:t>
      </w:r>
      <w:proofErr w:type="spellStart"/>
      <w:r>
        <w:rPr>
          <w:rFonts w:eastAsiaTheme="minorEastAsia" w:hint="eastAsia"/>
          <w:sz w:val="28"/>
        </w:rPr>
        <w:t>vSphere</w:t>
      </w:r>
      <w:proofErr w:type="spellEnd"/>
      <w:r>
        <w:rPr>
          <w:rFonts w:eastAsiaTheme="minorEastAsia" w:hint="eastAsia"/>
          <w:sz w:val="28"/>
        </w:rPr>
        <w:t xml:space="preserve"> 5.1 official document: </w:t>
      </w:r>
      <w:r>
        <w:rPr>
          <w:rFonts w:eastAsiaTheme="minorEastAsia"/>
          <w:sz w:val="28"/>
        </w:rPr>
        <w:br/>
      </w:r>
      <w:hyperlink r:id="rId20" w:history="1">
        <w:r w:rsidRPr="00064951">
          <w:rPr>
            <w:rStyle w:val="Hyperlink"/>
            <w:rFonts w:eastAsiaTheme="minorEastAsia"/>
            <w:sz w:val="28"/>
          </w:rPr>
          <w:t>http://pubs.vmware.com/vsphere-51/index.jsp</w:t>
        </w:r>
      </w:hyperlink>
    </w:p>
    <w:p w:rsidR="00BB6341" w:rsidRPr="00BB6341" w:rsidRDefault="00BB6341" w:rsidP="00BB6341">
      <w:pPr>
        <w:pStyle w:val="ListParagraph"/>
        <w:spacing w:after="200"/>
        <w:rPr>
          <w:rFonts w:eastAsiaTheme="minorEastAsia" w:hint="eastAsia"/>
          <w:color w:val="000000" w:themeColor="text1"/>
          <w:sz w:val="28"/>
        </w:rPr>
      </w:pPr>
    </w:p>
    <w:sectPr w:rsidR="00BB6341" w:rsidRPr="00BB6341" w:rsidSect="00805752">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decimal"/>
      <w:lvlText w:val="%1."/>
      <w:lvlJc w:val="left"/>
      <w:pPr>
        <w:tabs>
          <w:tab w:val="num" w:pos="0"/>
        </w:tabs>
        <w:ind w:left="720" w:hanging="360"/>
      </w:pPr>
    </w:lvl>
  </w:abstractNum>
  <w:abstractNum w:abstractNumId="1">
    <w:nsid w:val="00000003"/>
    <w:multiLevelType w:val="singleLevel"/>
    <w:tmpl w:val="00000003"/>
    <w:name w:val="WW8Num3"/>
    <w:lvl w:ilvl="0">
      <w:start w:val="1"/>
      <w:numFmt w:val="decimal"/>
      <w:lvlText w:val="%1."/>
      <w:lvlJc w:val="left"/>
      <w:pPr>
        <w:tabs>
          <w:tab w:val="num" w:pos="0"/>
        </w:tabs>
        <w:ind w:left="360" w:hanging="360"/>
      </w:pPr>
    </w:lvl>
  </w:abstractNum>
  <w:abstractNum w:abstractNumId="2">
    <w:nsid w:val="00000004"/>
    <w:multiLevelType w:val="singleLevel"/>
    <w:tmpl w:val="00000004"/>
    <w:name w:val="WW8Num4"/>
    <w:lvl w:ilvl="0">
      <w:start w:val="1"/>
      <w:numFmt w:val="decimal"/>
      <w:lvlText w:val="%1."/>
      <w:lvlJc w:val="left"/>
      <w:pPr>
        <w:tabs>
          <w:tab w:val="num" w:pos="0"/>
        </w:tabs>
        <w:ind w:left="360" w:hanging="360"/>
      </w:pPr>
    </w:lvl>
  </w:abstractNum>
  <w:abstractNum w:abstractNumId="3">
    <w:nsid w:val="00000005"/>
    <w:multiLevelType w:val="singleLevel"/>
    <w:tmpl w:val="00000005"/>
    <w:name w:val="WW8Num5"/>
    <w:lvl w:ilvl="0">
      <w:start w:val="1"/>
      <w:numFmt w:val="decimal"/>
      <w:lvlText w:val="%1."/>
      <w:lvlJc w:val="left"/>
      <w:pPr>
        <w:tabs>
          <w:tab w:val="num" w:pos="0"/>
        </w:tabs>
        <w:ind w:left="360" w:hanging="360"/>
      </w:pPr>
    </w:lvl>
  </w:abstractNum>
  <w:abstractNum w:abstractNumId="4">
    <w:nsid w:val="00000006"/>
    <w:multiLevelType w:val="singleLevel"/>
    <w:tmpl w:val="00000006"/>
    <w:name w:val="WW8Num6"/>
    <w:lvl w:ilvl="0">
      <w:start w:val="1"/>
      <w:numFmt w:val="decimal"/>
      <w:lvlText w:val="%1."/>
      <w:lvlJc w:val="left"/>
      <w:pPr>
        <w:tabs>
          <w:tab w:val="num" w:pos="0"/>
        </w:tabs>
        <w:ind w:left="360" w:hanging="360"/>
      </w:pPr>
    </w:lvl>
  </w:abstractNum>
  <w:abstractNum w:abstractNumId="5">
    <w:nsid w:val="00000007"/>
    <w:multiLevelType w:val="singleLevel"/>
    <w:tmpl w:val="00000007"/>
    <w:name w:val="WW8Num7"/>
    <w:lvl w:ilvl="0">
      <w:start w:val="1"/>
      <w:numFmt w:val="decimal"/>
      <w:lvlText w:val="%1."/>
      <w:lvlJc w:val="left"/>
      <w:pPr>
        <w:tabs>
          <w:tab w:val="num" w:pos="0"/>
        </w:tabs>
        <w:ind w:left="360" w:hanging="360"/>
      </w:pPr>
    </w:lvl>
  </w:abstractNum>
  <w:abstractNum w:abstractNumId="6">
    <w:nsid w:val="00000008"/>
    <w:multiLevelType w:val="multilevel"/>
    <w:tmpl w:val="00000008"/>
    <w:name w:val="WW8Num8"/>
    <w:lvl w:ilvl="0">
      <w:start w:val="1"/>
      <w:numFmt w:val="decimal"/>
      <w:lvlText w:val="%1."/>
      <w:lvlJc w:val="left"/>
      <w:pPr>
        <w:tabs>
          <w:tab w:val="num" w:pos="0"/>
        </w:tabs>
        <w:ind w:left="360" w:hanging="360"/>
      </w:pPr>
    </w:lvl>
    <w:lvl w:ilvl="1">
      <w:start w:val="1"/>
      <w:numFmt w:val="decimal"/>
      <w:lvlText w:val="%1.%2"/>
      <w:lvlJc w:val="left"/>
      <w:pPr>
        <w:tabs>
          <w:tab w:val="num" w:pos="0"/>
        </w:tabs>
        <w:ind w:left="1110" w:hanging="360"/>
      </w:pPr>
    </w:lvl>
    <w:lvl w:ilvl="2">
      <w:start w:val="1"/>
      <w:numFmt w:val="decimal"/>
      <w:lvlText w:val="%1.%2.%3"/>
      <w:lvlJc w:val="left"/>
      <w:pPr>
        <w:tabs>
          <w:tab w:val="num" w:pos="0"/>
        </w:tabs>
        <w:ind w:left="2220" w:hanging="720"/>
      </w:pPr>
    </w:lvl>
    <w:lvl w:ilvl="3">
      <w:start w:val="1"/>
      <w:numFmt w:val="decimal"/>
      <w:lvlText w:val="%1.%2.%3.%4"/>
      <w:lvlJc w:val="left"/>
      <w:pPr>
        <w:tabs>
          <w:tab w:val="num" w:pos="0"/>
        </w:tabs>
        <w:ind w:left="3330" w:hanging="1080"/>
      </w:pPr>
    </w:lvl>
    <w:lvl w:ilvl="4">
      <w:start w:val="1"/>
      <w:numFmt w:val="decimal"/>
      <w:lvlText w:val="%1.%2.%3.%4.%5"/>
      <w:lvlJc w:val="left"/>
      <w:pPr>
        <w:tabs>
          <w:tab w:val="num" w:pos="0"/>
        </w:tabs>
        <w:ind w:left="4080" w:hanging="1080"/>
      </w:pPr>
    </w:lvl>
    <w:lvl w:ilvl="5">
      <w:start w:val="1"/>
      <w:numFmt w:val="decimal"/>
      <w:lvlText w:val="%1.%2.%3.%4.%5.%6"/>
      <w:lvlJc w:val="left"/>
      <w:pPr>
        <w:tabs>
          <w:tab w:val="num" w:pos="0"/>
        </w:tabs>
        <w:ind w:left="5190" w:hanging="1440"/>
      </w:pPr>
    </w:lvl>
    <w:lvl w:ilvl="6">
      <w:start w:val="1"/>
      <w:numFmt w:val="decimal"/>
      <w:lvlText w:val="%1.%2.%3.%4.%5.%6.%7"/>
      <w:lvlJc w:val="left"/>
      <w:pPr>
        <w:tabs>
          <w:tab w:val="num" w:pos="0"/>
        </w:tabs>
        <w:ind w:left="5940" w:hanging="1440"/>
      </w:pPr>
    </w:lvl>
    <w:lvl w:ilvl="7">
      <w:start w:val="1"/>
      <w:numFmt w:val="decimal"/>
      <w:lvlText w:val="%1.%2.%3.%4.%5.%6.%7.%8"/>
      <w:lvlJc w:val="left"/>
      <w:pPr>
        <w:tabs>
          <w:tab w:val="num" w:pos="0"/>
        </w:tabs>
        <w:ind w:left="7050" w:hanging="1800"/>
      </w:pPr>
    </w:lvl>
    <w:lvl w:ilvl="8">
      <w:start w:val="1"/>
      <w:numFmt w:val="decimal"/>
      <w:lvlText w:val="%1.%2.%3.%4.%5.%6.%7.%8.%9"/>
      <w:lvlJc w:val="left"/>
      <w:pPr>
        <w:tabs>
          <w:tab w:val="num" w:pos="0"/>
        </w:tabs>
        <w:ind w:left="7800" w:hanging="1800"/>
      </w:pPr>
    </w:lvl>
  </w:abstractNum>
  <w:abstractNum w:abstractNumId="7">
    <w:nsid w:val="00000009"/>
    <w:multiLevelType w:val="singleLevel"/>
    <w:tmpl w:val="00000009"/>
    <w:name w:val="WW8Num9"/>
    <w:lvl w:ilvl="0">
      <w:start w:val="1"/>
      <w:numFmt w:val="decimal"/>
      <w:lvlText w:val="%1."/>
      <w:lvlJc w:val="left"/>
      <w:pPr>
        <w:tabs>
          <w:tab w:val="num" w:pos="0"/>
        </w:tabs>
        <w:ind w:left="360" w:hanging="360"/>
      </w:pPr>
    </w:lvl>
  </w:abstractNum>
  <w:abstractNum w:abstractNumId="8">
    <w:nsid w:val="0000000A"/>
    <w:multiLevelType w:val="singleLevel"/>
    <w:tmpl w:val="0000000A"/>
    <w:name w:val="WW8Num10"/>
    <w:lvl w:ilvl="0">
      <w:start w:val="1"/>
      <w:numFmt w:val="decimal"/>
      <w:lvlText w:val="%1."/>
      <w:lvlJc w:val="left"/>
      <w:pPr>
        <w:tabs>
          <w:tab w:val="num" w:pos="0"/>
        </w:tabs>
        <w:ind w:left="360" w:hanging="360"/>
      </w:pPr>
    </w:lvl>
  </w:abstractNum>
  <w:abstractNum w:abstractNumId="9">
    <w:nsid w:val="0000000B"/>
    <w:multiLevelType w:val="singleLevel"/>
    <w:tmpl w:val="0000000B"/>
    <w:name w:val="WW8Num11"/>
    <w:lvl w:ilvl="0">
      <w:start w:val="1"/>
      <w:numFmt w:val="decimal"/>
      <w:lvlText w:val="%1."/>
      <w:lvlJc w:val="left"/>
      <w:pPr>
        <w:tabs>
          <w:tab w:val="num" w:pos="0"/>
        </w:tabs>
        <w:ind w:left="360" w:hanging="360"/>
      </w:pPr>
    </w:lvl>
  </w:abstractNum>
  <w:abstractNum w:abstractNumId="10">
    <w:nsid w:val="0000000C"/>
    <w:multiLevelType w:val="singleLevel"/>
    <w:tmpl w:val="0000000C"/>
    <w:name w:val="WW8Num12"/>
    <w:lvl w:ilvl="0">
      <w:start w:val="1"/>
      <w:numFmt w:val="decimal"/>
      <w:lvlText w:val="%1."/>
      <w:lvlJc w:val="left"/>
      <w:pPr>
        <w:tabs>
          <w:tab w:val="num" w:pos="0"/>
        </w:tabs>
        <w:ind w:left="360" w:hanging="360"/>
      </w:pPr>
    </w:lvl>
  </w:abstractNum>
  <w:abstractNum w:abstractNumId="11">
    <w:nsid w:val="0000000D"/>
    <w:multiLevelType w:val="singleLevel"/>
    <w:tmpl w:val="0000000D"/>
    <w:name w:val="WW8Num13"/>
    <w:lvl w:ilvl="0">
      <w:start w:val="1"/>
      <w:numFmt w:val="decimal"/>
      <w:lvlText w:val="%1."/>
      <w:lvlJc w:val="left"/>
      <w:pPr>
        <w:tabs>
          <w:tab w:val="num" w:pos="0"/>
        </w:tabs>
        <w:ind w:left="360" w:hanging="360"/>
      </w:pPr>
    </w:lvl>
  </w:abstractNum>
  <w:abstractNum w:abstractNumId="12">
    <w:nsid w:val="0000000E"/>
    <w:multiLevelType w:val="singleLevel"/>
    <w:tmpl w:val="0000000E"/>
    <w:name w:val="WW8Num14"/>
    <w:lvl w:ilvl="0">
      <w:start w:val="1"/>
      <w:numFmt w:val="decimal"/>
      <w:lvlText w:val="%1."/>
      <w:lvlJc w:val="left"/>
      <w:pPr>
        <w:tabs>
          <w:tab w:val="num" w:pos="0"/>
        </w:tabs>
        <w:ind w:left="360" w:hanging="360"/>
      </w:pPr>
    </w:lvl>
  </w:abstractNum>
  <w:abstractNum w:abstractNumId="13">
    <w:nsid w:val="0000000F"/>
    <w:multiLevelType w:val="singleLevel"/>
    <w:tmpl w:val="0000000F"/>
    <w:name w:val="WW8Num15"/>
    <w:lvl w:ilvl="0">
      <w:start w:val="1"/>
      <w:numFmt w:val="decimal"/>
      <w:lvlText w:val="%1."/>
      <w:lvlJc w:val="left"/>
      <w:pPr>
        <w:tabs>
          <w:tab w:val="num" w:pos="0"/>
        </w:tabs>
        <w:ind w:left="360" w:hanging="360"/>
      </w:pPr>
    </w:lvl>
  </w:abstractNum>
  <w:abstractNum w:abstractNumId="14">
    <w:nsid w:val="00000010"/>
    <w:multiLevelType w:val="singleLevel"/>
    <w:tmpl w:val="00000010"/>
    <w:name w:val="WW8Num16"/>
    <w:lvl w:ilvl="0">
      <w:start w:val="1"/>
      <w:numFmt w:val="decimal"/>
      <w:lvlText w:val="%1."/>
      <w:lvlJc w:val="left"/>
      <w:pPr>
        <w:tabs>
          <w:tab w:val="num" w:pos="0"/>
        </w:tabs>
        <w:ind w:left="360" w:hanging="360"/>
      </w:pPr>
    </w:lvl>
  </w:abstractNum>
  <w:abstractNum w:abstractNumId="15">
    <w:nsid w:val="00000011"/>
    <w:multiLevelType w:val="singleLevel"/>
    <w:tmpl w:val="00000011"/>
    <w:name w:val="WW8Num17"/>
    <w:lvl w:ilvl="0">
      <w:start w:val="1"/>
      <w:numFmt w:val="decimal"/>
      <w:lvlText w:val="%1."/>
      <w:lvlJc w:val="left"/>
      <w:pPr>
        <w:tabs>
          <w:tab w:val="num" w:pos="0"/>
        </w:tabs>
        <w:ind w:left="360" w:hanging="360"/>
      </w:pPr>
    </w:lvl>
  </w:abstractNum>
  <w:abstractNum w:abstractNumId="16">
    <w:nsid w:val="00000012"/>
    <w:multiLevelType w:val="singleLevel"/>
    <w:tmpl w:val="00000012"/>
    <w:name w:val="WW8Num18"/>
    <w:lvl w:ilvl="0">
      <w:start w:val="1"/>
      <w:numFmt w:val="decimal"/>
      <w:lvlText w:val="%1."/>
      <w:lvlJc w:val="left"/>
      <w:pPr>
        <w:tabs>
          <w:tab w:val="num" w:pos="0"/>
        </w:tabs>
        <w:ind w:left="360" w:hanging="360"/>
      </w:pPr>
    </w:lvl>
  </w:abstractNum>
  <w:abstractNum w:abstractNumId="17">
    <w:nsid w:val="00000013"/>
    <w:multiLevelType w:val="singleLevel"/>
    <w:tmpl w:val="00000013"/>
    <w:name w:val="WW8Num19"/>
    <w:lvl w:ilvl="0">
      <w:start w:val="1"/>
      <w:numFmt w:val="decimal"/>
      <w:lvlText w:val="%1."/>
      <w:lvlJc w:val="left"/>
      <w:pPr>
        <w:tabs>
          <w:tab w:val="num" w:pos="0"/>
        </w:tabs>
        <w:ind w:left="360" w:hanging="360"/>
      </w:pPr>
    </w:lvl>
  </w:abstractNum>
  <w:abstractNum w:abstractNumId="18">
    <w:nsid w:val="00000014"/>
    <w:multiLevelType w:val="singleLevel"/>
    <w:tmpl w:val="00000014"/>
    <w:name w:val="WW8Num20"/>
    <w:lvl w:ilvl="0">
      <w:start w:val="1"/>
      <w:numFmt w:val="decimal"/>
      <w:lvlText w:val="%1."/>
      <w:lvlJc w:val="left"/>
      <w:pPr>
        <w:tabs>
          <w:tab w:val="num" w:pos="0"/>
        </w:tabs>
        <w:ind w:left="360" w:hanging="360"/>
      </w:pPr>
    </w:lvl>
  </w:abstractNum>
  <w:abstractNum w:abstractNumId="19">
    <w:nsid w:val="00000015"/>
    <w:multiLevelType w:val="singleLevel"/>
    <w:tmpl w:val="00000015"/>
    <w:name w:val="WW8Num21"/>
    <w:lvl w:ilvl="0">
      <w:start w:val="1"/>
      <w:numFmt w:val="decimal"/>
      <w:lvlText w:val="%1."/>
      <w:lvlJc w:val="left"/>
      <w:pPr>
        <w:tabs>
          <w:tab w:val="num" w:pos="0"/>
        </w:tabs>
        <w:ind w:left="360" w:hanging="360"/>
      </w:pPr>
    </w:lvl>
  </w:abstractNum>
  <w:abstractNum w:abstractNumId="20">
    <w:nsid w:val="00000016"/>
    <w:multiLevelType w:val="singleLevel"/>
    <w:tmpl w:val="00000016"/>
    <w:name w:val="WW8Num22"/>
    <w:lvl w:ilvl="0">
      <w:start w:val="1"/>
      <w:numFmt w:val="decimal"/>
      <w:lvlText w:val="%1."/>
      <w:lvlJc w:val="left"/>
      <w:pPr>
        <w:tabs>
          <w:tab w:val="num" w:pos="0"/>
        </w:tabs>
        <w:ind w:left="360" w:hanging="360"/>
      </w:pPr>
      <w:rPr>
        <w:rFonts w:ascii="Cambria" w:eastAsia="MS Mincho" w:hAnsi="Cambria" w:cs="Times New Roman"/>
      </w:rPr>
    </w:lvl>
  </w:abstractNum>
  <w:abstractNum w:abstractNumId="21">
    <w:nsid w:val="00000017"/>
    <w:multiLevelType w:val="singleLevel"/>
    <w:tmpl w:val="00000017"/>
    <w:name w:val="WW8Num23"/>
    <w:lvl w:ilvl="0">
      <w:start w:val="1"/>
      <w:numFmt w:val="decimal"/>
      <w:lvlText w:val="%1."/>
      <w:lvlJc w:val="left"/>
      <w:pPr>
        <w:tabs>
          <w:tab w:val="num" w:pos="0"/>
        </w:tabs>
        <w:ind w:left="360" w:hanging="360"/>
      </w:pPr>
      <w:rPr>
        <w:rFonts w:ascii="Calibri" w:eastAsia="Cambria" w:hAnsi="Calibri" w:cs="Times New Roman"/>
      </w:rPr>
    </w:lvl>
  </w:abstractNum>
  <w:abstractNum w:abstractNumId="22">
    <w:nsid w:val="00000018"/>
    <w:multiLevelType w:val="singleLevel"/>
    <w:tmpl w:val="00000018"/>
    <w:name w:val="WW8Num24"/>
    <w:lvl w:ilvl="0">
      <w:start w:val="1"/>
      <w:numFmt w:val="decimal"/>
      <w:lvlText w:val="%1."/>
      <w:lvlJc w:val="left"/>
      <w:pPr>
        <w:tabs>
          <w:tab w:val="num" w:pos="0"/>
        </w:tabs>
        <w:ind w:left="360" w:hanging="360"/>
      </w:pPr>
    </w:lvl>
  </w:abstractNum>
  <w:abstractNum w:abstractNumId="23">
    <w:nsid w:val="00000019"/>
    <w:multiLevelType w:val="singleLevel"/>
    <w:tmpl w:val="00000019"/>
    <w:name w:val="WW8Num25"/>
    <w:lvl w:ilvl="0">
      <w:start w:val="1"/>
      <w:numFmt w:val="decimal"/>
      <w:lvlText w:val="%1."/>
      <w:lvlJc w:val="left"/>
      <w:pPr>
        <w:tabs>
          <w:tab w:val="num" w:pos="0"/>
        </w:tabs>
        <w:ind w:left="360" w:hanging="360"/>
      </w:pPr>
    </w:lvl>
  </w:abstractNum>
  <w:abstractNum w:abstractNumId="24">
    <w:nsid w:val="0000001A"/>
    <w:multiLevelType w:val="singleLevel"/>
    <w:tmpl w:val="0000001A"/>
    <w:name w:val="WW8Num26"/>
    <w:lvl w:ilvl="0">
      <w:start w:val="1"/>
      <w:numFmt w:val="decimal"/>
      <w:lvlText w:val="%1."/>
      <w:lvlJc w:val="left"/>
      <w:pPr>
        <w:tabs>
          <w:tab w:val="num" w:pos="0"/>
        </w:tabs>
        <w:ind w:left="360" w:hanging="360"/>
      </w:pPr>
    </w:lvl>
  </w:abstractNum>
  <w:abstractNum w:abstractNumId="25">
    <w:nsid w:val="0000001B"/>
    <w:multiLevelType w:val="singleLevel"/>
    <w:tmpl w:val="0000001B"/>
    <w:name w:val="WW8Num27"/>
    <w:lvl w:ilvl="0">
      <w:start w:val="1"/>
      <w:numFmt w:val="decimal"/>
      <w:lvlText w:val="%1."/>
      <w:lvlJc w:val="left"/>
      <w:pPr>
        <w:tabs>
          <w:tab w:val="num" w:pos="0"/>
        </w:tabs>
        <w:ind w:left="360" w:hanging="360"/>
      </w:pPr>
    </w:lvl>
  </w:abstractNum>
  <w:abstractNum w:abstractNumId="26">
    <w:nsid w:val="0000001C"/>
    <w:multiLevelType w:val="singleLevel"/>
    <w:tmpl w:val="0000001C"/>
    <w:name w:val="WW8Num28"/>
    <w:lvl w:ilvl="0">
      <w:start w:val="1"/>
      <w:numFmt w:val="decimal"/>
      <w:lvlText w:val="%1."/>
      <w:lvlJc w:val="left"/>
      <w:pPr>
        <w:tabs>
          <w:tab w:val="num" w:pos="0"/>
        </w:tabs>
        <w:ind w:left="360" w:hanging="360"/>
      </w:pPr>
    </w:lvl>
  </w:abstractNum>
  <w:abstractNum w:abstractNumId="27">
    <w:nsid w:val="0000001D"/>
    <w:multiLevelType w:val="singleLevel"/>
    <w:tmpl w:val="0000001D"/>
    <w:name w:val="WW8Num29"/>
    <w:lvl w:ilvl="0">
      <w:start w:val="1"/>
      <w:numFmt w:val="decimal"/>
      <w:lvlText w:val="%1."/>
      <w:lvlJc w:val="left"/>
      <w:pPr>
        <w:tabs>
          <w:tab w:val="num" w:pos="0"/>
        </w:tabs>
        <w:ind w:left="360" w:hanging="360"/>
      </w:pPr>
    </w:lvl>
  </w:abstractNum>
  <w:abstractNum w:abstractNumId="28">
    <w:nsid w:val="0000001E"/>
    <w:multiLevelType w:val="singleLevel"/>
    <w:tmpl w:val="0000001E"/>
    <w:name w:val="WW8Num30"/>
    <w:lvl w:ilvl="0">
      <w:start w:val="1"/>
      <w:numFmt w:val="decimal"/>
      <w:lvlText w:val="%1."/>
      <w:lvlJc w:val="left"/>
      <w:pPr>
        <w:tabs>
          <w:tab w:val="num" w:pos="0"/>
        </w:tabs>
        <w:ind w:left="360" w:hanging="360"/>
      </w:pPr>
    </w:lvl>
  </w:abstractNum>
  <w:abstractNum w:abstractNumId="29">
    <w:nsid w:val="0000001F"/>
    <w:multiLevelType w:val="singleLevel"/>
    <w:tmpl w:val="0000001F"/>
    <w:name w:val="WW8Num31"/>
    <w:lvl w:ilvl="0">
      <w:start w:val="1"/>
      <w:numFmt w:val="decimal"/>
      <w:lvlText w:val="%1."/>
      <w:lvlJc w:val="left"/>
      <w:pPr>
        <w:tabs>
          <w:tab w:val="num" w:pos="0"/>
        </w:tabs>
        <w:ind w:left="360" w:hanging="360"/>
      </w:pPr>
    </w:lvl>
  </w:abstractNum>
  <w:abstractNum w:abstractNumId="30">
    <w:nsid w:val="0B7667B0"/>
    <w:multiLevelType w:val="hybridMultilevel"/>
    <w:tmpl w:val="2D1845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1C2E3D72"/>
    <w:multiLevelType w:val="hybridMultilevel"/>
    <w:tmpl w:val="FE70BE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88E1ABA"/>
    <w:multiLevelType w:val="hybridMultilevel"/>
    <w:tmpl w:val="95ECF4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76F5146"/>
    <w:multiLevelType w:val="hybridMultilevel"/>
    <w:tmpl w:val="99582C1E"/>
    <w:lvl w:ilvl="0" w:tplc="0409000F">
      <w:start w:val="1"/>
      <w:numFmt w:val="decimal"/>
      <w:lvlText w:val="%1."/>
      <w:lvlJc w:val="left"/>
      <w:pPr>
        <w:ind w:left="720" w:hanging="360"/>
      </w:pPr>
      <w:rPr>
        <w:rFonts w:hint="default"/>
      </w:rPr>
    </w:lvl>
    <w:lvl w:ilvl="1" w:tplc="366C271C">
      <w:start w:val="1"/>
      <w:numFmt w:val="decimal"/>
      <w:lvlText w:val="%2."/>
      <w:lvlJc w:val="left"/>
      <w:pPr>
        <w:ind w:left="1440" w:hanging="360"/>
      </w:pPr>
      <w:rPr>
        <w:rFonts w:hint="default"/>
      </w:rPr>
    </w:lvl>
    <w:lvl w:ilvl="2" w:tplc="E3D4B8C0">
      <w:start w:val="1"/>
      <w:numFmt w:val="bullet"/>
      <w:lvlText w:val="•"/>
      <w:lvlJc w:val="left"/>
      <w:pPr>
        <w:ind w:left="2340" w:hanging="360"/>
      </w:pPr>
      <w:rPr>
        <w:rFonts w:ascii="Arial" w:eastAsia="Arial"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93105F"/>
    <w:multiLevelType w:val="hybridMultilevel"/>
    <w:tmpl w:val="4A0C1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7B4B99"/>
    <w:multiLevelType w:val="hybridMultilevel"/>
    <w:tmpl w:val="ED9E6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3"/>
  </w:num>
  <w:num w:numId="2">
    <w:abstractNumId w:val="35"/>
  </w:num>
  <w:num w:numId="3">
    <w:abstractNumId w:val="31"/>
  </w:num>
  <w:num w:numId="4">
    <w:abstractNumId w:val="32"/>
  </w:num>
  <w:num w:numId="5">
    <w:abstractNumId w:val="34"/>
  </w:num>
  <w:num w:numId="6">
    <w:abstractNumId w:val="3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116959"/>
    <w:rsid w:val="00003099"/>
    <w:rsid w:val="000643B6"/>
    <w:rsid w:val="000D28F1"/>
    <w:rsid w:val="000E2C7E"/>
    <w:rsid w:val="00106466"/>
    <w:rsid w:val="00114D30"/>
    <w:rsid w:val="00116959"/>
    <w:rsid w:val="0012403E"/>
    <w:rsid w:val="0012670B"/>
    <w:rsid w:val="001332C0"/>
    <w:rsid w:val="001566A9"/>
    <w:rsid w:val="001746F8"/>
    <w:rsid w:val="001E5F91"/>
    <w:rsid w:val="00201CDC"/>
    <w:rsid w:val="00346249"/>
    <w:rsid w:val="0034650D"/>
    <w:rsid w:val="0035560A"/>
    <w:rsid w:val="00360E57"/>
    <w:rsid w:val="00375920"/>
    <w:rsid w:val="003938DB"/>
    <w:rsid w:val="003A0DF1"/>
    <w:rsid w:val="004265BE"/>
    <w:rsid w:val="004271F4"/>
    <w:rsid w:val="00472055"/>
    <w:rsid w:val="004C3787"/>
    <w:rsid w:val="004E1375"/>
    <w:rsid w:val="005F2034"/>
    <w:rsid w:val="0062630D"/>
    <w:rsid w:val="006542F3"/>
    <w:rsid w:val="00671261"/>
    <w:rsid w:val="0067410F"/>
    <w:rsid w:val="00674A98"/>
    <w:rsid w:val="006C6DDF"/>
    <w:rsid w:val="006E5D9F"/>
    <w:rsid w:val="006F319F"/>
    <w:rsid w:val="00726741"/>
    <w:rsid w:val="007A1CBE"/>
    <w:rsid w:val="007E188D"/>
    <w:rsid w:val="00805752"/>
    <w:rsid w:val="00811DBD"/>
    <w:rsid w:val="0081241A"/>
    <w:rsid w:val="008277A6"/>
    <w:rsid w:val="00852886"/>
    <w:rsid w:val="00871443"/>
    <w:rsid w:val="00872089"/>
    <w:rsid w:val="008C7FA2"/>
    <w:rsid w:val="008E5F06"/>
    <w:rsid w:val="009012E3"/>
    <w:rsid w:val="009212C5"/>
    <w:rsid w:val="009A7EF7"/>
    <w:rsid w:val="009C259B"/>
    <w:rsid w:val="009F1332"/>
    <w:rsid w:val="00A67656"/>
    <w:rsid w:val="00B06AC8"/>
    <w:rsid w:val="00B43710"/>
    <w:rsid w:val="00B46D00"/>
    <w:rsid w:val="00B61DD3"/>
    <w:rsid w:val="00B727AC"/>
    <w:rsid w:val="00BA67CE"/>
    <w:rsid w:val="00BA6A2A"/>
    <w:rsid w:val="00BB6341"/>
    <w:rsid w:val="00BC279D"/>
    <w:rsid w:val="00BD1364"/>
    <w:rsid w:val="00BD40AA"/>
    <w:rsid w:val="00BD7DF6"/>
    <w:rsid w:val="00BE7AFF"/>
    <w:rsid w:val="00C675DD"/>
    <w:rsid w:val="00C7002A"/>
    <w:rsid w:val="00C93A97"/>
    <w:rsid w:val="00CA156D"/>
    <w:rsid w:val="00CA52FD"/>
    <w:rsid w:val="00CA71FD"/>
    <w:rsid w:val="00CF3D46"/>
    <w:rsid w:val="00D0109A"/>
    <w:rsid w:val="00D12758"/>
    <w:rsid w:val="00D614B2"/>
    <w:rsid w:val="00D85C10"/>
    <w:rsid w:val="00E07CD8"/>
    <w:rsid w:val="00E45019"/>
    <w:rsid w:val="00E805A6"/>
    <w:rsid w:val="00EE3DCC"/>
    <w:rsid w:val="00F0299D"/>
    <w:rsid w:val="00FA7CEA"/>
    <w:rsid w:val="00FB4DA1"/>
    <w:rsid w:val="00FE73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D40AA"/>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8057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5752"/>
    <w:rPr>
      <w:rFonts w:ascii="Tahoma" w:eastAsia="Arial" w:hAnsi="Tahoma" w:cs="Tahoma"/>
      <w:color w:val="000000"/>
      <w:sz w:val="16"/>
      <w:szCs w:val="16"/>
    </w:rPr>
  </w:style>
  <w:style w:type="paragraph" w:styleId="ListParagraph">
    <w:name w:val="List Paragraph"/>
    <w:basedOn w:val="Normal"/>
    <w:uiPriority w:val="34"/>
    <w:qFormat/>
    <w:rsid w:val="00805752"/>
    <w:pPr>
      <w:ind w:left="720"/>
      <w:contextualSpacing/>
    </w:pPr>
  </w:style>
  <w:style w:type="paragraph" w:styleId="NormalWeb">
    <w:name w:val="Normal (Web)"/>
    <w:basedOn w:val="Normal"/>
    <w:uiPriority w:val="99"/>
    <w:unhideWhenUsed/>
    <w:rsid w:val="00F0299D"/>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LightGrid-Accent31">
    <w:name w:val="Light Grid - Accent 31"/>
    <w:basedOn w:val="Normal"/>
    <w:rsid w:val="000E2C7E"/>
    <w:pPr>
      <w:widowControl w:val="0"/>
      <w:suppressAutoHyphens/>
      <w:spacing w:after="200" w:line="240" w:lineRule="auto"/>
      <w:ind w:left="720"/>
      <w:jc w:val="both"/>
    </w:pPr>
    <w:rPr>
      <w:rFonts w:ascii="Calibri" w:eastAsia="Cambria" w:hAnsi="Calibri" w:cs="Times New Roman"/>
      <w:color w:val="auto"/>
      <w:kern w:val="2"/>
    </w:rPr>
  </w:style>
  <w:style w:type="paragraph" w:customStyle="1" w:styleId="ColorfulList-Accent11">
    <w:name w:val="Colorful List - Accent 11"/>
    <w:basedOn w:val="Normal"/>
    <w:rsid w:val="000E2C7E"/>
    <w:pPr>
      <w:widowControl w:val="0"/>
      <w:suppressAutoHyphens/>
      <w:spacing w:line="240" w:lineRule="auto"/>
      <w:ind w:left="720"/>
    </w:pPr>
    <w:rPr>
      <w:rFonts w:ascii="Times New Roman" w:eastAsia="MS Mincho" w:hAnsi="Times New Roman" w:cs="Times New Roman"/>
      <w:color w:val="auto"/>
      <w:kern w:val="2"/>
      <w:sz w:val="24"/>
      <w:szCs w:val="24"/>
    </w:rPr>
  </w:style>
  <w:style w:type="character" w:styleId="Hyperlink">
    <w:name w:val="Hyperlink"/>
    <w:basedOn w:val="DefaultParagraphFont"/>
    <w:uiPriority w:val="99"/>
    <w:unhideWhenUsed/>
    <w:rsid w:val="00C7002A"/>
    <w:rPr>
      <w:color w:val="0000FF"/>
      <w:u w:val="single"/>
    </w:rPr>
  </w:style>
  <w:style w:type="paragraph" w:customStyle="1" w:styleId="TableContents">
    <w:name w:val="Table Contents"/>
    <w:basedOn w:val="Normal"/>
    <w:rsid w:val="004265BE"/>
    <w:pPr>
      <w:widowControl w:val="0"/>
      <w:suppressLineNumbers/>
      <w:suppressAutoHyphens/>
      <w:spacing w:line="240" w:lineRule="auto"/>
    </w:pPr>
    <w:rPr>
      <w:rFonts w:ascii="Times New Roman" w:eastAsia="Arial Unicode MS" w:hAnsi="Times New Roman" w:cs="Times New Roman"/>
      <w:color w:val="auto"/>
      <w:kern w:val="2"/>
      <w:sz w:val="24"/>
      <w:szCs w:val="24"/>
    </w:rPr>
  </w:style>
  <w:style w:type="paragraph" w:customStyle="1" w:styleId="1">
    <w:name w:val="樣式1"/>
    <w:basedOn w:val="Normal"/>
    <w:rsid w:val="004265BE"/>
    <w:pPr>
      <w:widowControl w:val="0"/>
      <w:suppressAutoHyphens/>
      <w:spacing w:line="240" w:lineRule="auto"/>
    </w:pPr>
    <w:rPr>
      <w:rFonts w:ascii="Calibri" w:eastAsia="Arial Unicode MS" w:hAnsi="Calibri" w:cs="Times New Roman"/>
      <w:b/>
      <w:bCs/>
      <w:kern w:val="2"/>
      <w:sz w:val="29"/>
      <w:szCs w:val="2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D40AA"/>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8057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5752"/>
    <w:rPr>
      <w:rFonts w:ascii="Tahoma" w:eastAsia="Arial" w:hAnsi="Tahoma" w:cs="Tahoma"/>
      <w:color w:val="000000"/>
      <w:sz w:val="16"/>
      <w:szCs w:val="16"/>
    </w:rPr>
  </w:style>
  <w:style w:type="paragraph" w:styleId="ListParagraph">
    <w:name w:val="List Paragraph"/>
    <w:basedOn w:val="Normal"/>
    <w:uiPriority w:val="34"/>
    <w:qFormat/>
    <w:rsid w:val="00805752"/>
    <w:pPr>
      <w:ind w:left="720"/>
      <w:contextualSpacing/>
    </w:pPr>
  </w:style>
  <w:style w:type="paragraph" w:styleId="NormalWeb">
    <w:name w:val="Normal (Web)"/>
    <w:basedOn w:val="Normal"/>
    <w:uiPriority w:val="99"/>
    <w:unhideWhenUsed/>
    <w:rsid w:val="00F0299D"/>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LightGrid-Accent31">
    <w:name w:val="Light Grid - Accent 31"/>
    <w:basedOn w:val="Normal"/>
    <w:rsid w:val="000E2C7E"/>
    <w:pPr>
      <w:widowControl w:val="0"/>
      <w:suppressAutoHyphens/>
      <w:spacing w:after="200" w:line="240" w:lineRule="auto"/>
      <w:ind w:left="720"/>
      <w:jc w:val="both"/>
    </w:pPr>
    <w:rPr>
      <w:rFonts w:ascii="Calibri" w:eastAsia="Cambria" w:hAnsi="Calibri" w:cs="Times New Roman"/>
      <w:color w:val="auto"/>
      <w:kern w:val="2"/>
    </w:rPr>
  </w:style>
  <w:style w:type="paragraph" w:customStyle="1" w:styleId="ColorfulList-Accent11">
    <w:name w:val="Colorful List - Accent 11"/>
    <w:basedOn w:val="Normal"/>
    <w:rsid w:val="000E2C7E"/>
    <w:pPr>
      <w:widowControl w:val="0"/>
      <w:suppressAutoHyphens/>
      <w:spacing w:line="240" w:lineRule="auto"/>
      <w:ind w:left="720"/>
    </w:pPr>
    <w:rPr>
      <w:rFonts w:ascii="Times New Roman" w:eastAsia="MS Mincho" w:hAnsi="Times New Roman" w:cs="Times New Roman"/>
      <w:color w:val="auto"/>
      <w:kern w:val="2"/>
      <w:sz w:val="24"/>
      <w:szCs w:val="24"/>
    </w:rPr>
  </w:style>
  <w:style w:type="character" w:styleId="Hyperlink">
    <w:name w:val="Hyperlink"/>
    <w:basedOn w:val="DefaultParagraphFont"/>
    <w:uiPriority w:val="99"/>
    <w:unhideWhenUsed/>
    <w:rsid w:val="00C7002A"/>
    <w:rPr>
      <w:color w:val="0000FF"/>
      <w:u w:val="single"/>
    </w:rPr>
  </w:style>
  <w:style w:type="paragraph" w:customStyle="1" w:styleId="TableContents">
    <w:name w:val="Table Contents"/>
    <w:basedOn w:val="Normal"/>
    <w:rsid w:val="004265BE"/>
    <w:pPr>
      <w:widowControl w:val="0"/>
      <w:suppressLineNumbers/>
      <w:suppressAutoHyphens/>
      <w:spacing w:line="240" w:lineRule="auto"/>
    </w:pPr>
    <w:rPr>
      <w:rFonts w:ascii="Times New Roman" w:eastAsia="Arial Unicode MS" w:hAnsi="Times New Roman" w:cs="Times New Roman"/>
      <w:color w:val="auto"/>
      <w:kern w:val="2"/>
      <w:sz w:val="24"/>
      <w:szCs w:val="24"/>
    </w:rPr>
  </w:style>
  <w:style w:type="paragraph" w:customStyle="1" w:styleId="1">
    <w:name w:val="樣式1"/>
    <w:basedOn w:val="Normal"/>
    <w:rsid w:val="004265BE"/>
    <w:pPr>
      <w:widowControl w:val="0"/>
      <w:suppressAutoHyphens/>
      <w:spacing w:line="240" w:lineRule="auto"/>
    </w:pPr>
    <w:rPr>
      <w:rFonts w:ascii="Calibri" w:eastAsia="Arial Unicode MS" w:hAnsi="Calibri" w:cs="Times New Roman"/>
      <w:b/>
      <w:bCs/>
      <w:kern w:val="2"/>
      <w:sz w:val="29"/>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264442">
      <w:bodyDiv w:val="1"/>
      <w:marLeft w:val="0"/>
      <w:marRight w:val="0"/>
      <w:marTop w:val="0"/>
      <w:marBottom w:val="0"/>
      <w:divBdr>
        <w:top w:val="none" w:sz="0" w:space="0" w:color="auto"/>
        <w:left w:val="none" w:sz="0" w:space="0" w:color="auto"/>
        <w:bottom w:val="none" w:sz="0" w:space="0" w:color="auto"/>
        <w:right w:val="none" w:sz="0" w:space="0" w:color="auto"/>
      </w:divBdr>
      <w:divsChild>
        <w:div w:id="1187712935">
          <w:marLeft w:val="0"/>
          <w:marRight w:val="0"/>
          <w:marTop w:val="0"/>
          <w:marBottom w:val="0"/>
          <w:divBdr>
            <w:top w:val="none" w:sz="0" w:space="0" w:color="auto"/>
            <w:left w:val="none" w:sz="0" w:space="0" w:color="auto"/>
            <w:bottom w:val="none" w:sz="0" w:space="0" w:color="auto"/>
            <w:right w:val="none" w:sz="0" w:space="0" w:color="auto"/>
          </w:divBdr>
        </w:div>
      </w:divsChild>
    </w:div>
    <w:div w:id="272132101">
      <w:bodyDiv w:val="1"/>
      <w:marLeft w:val="0"/>
      <w:marRight w:val="0"/>
      <w:marTop w:val="0"/>
      <w:marBottom w:val="0"/>
      <w:divBdr>
        <w:top w:val="none" w:sz="0" w:space="0" w:color="auto"/>
        <w:left w:val="none" w:sz="0" w:space="0" w:color="auto"/>
        <w:bottom w:val="none" w:sz="0" w:space="0" w:color="auto"/>
        <w:right w:val="none" w:sz="0" w:space="0" w:color="auto"/>
      </w:divBdr>
    </w:div>
    <w:div w:id="399981928">
      <w:bodyDiv w:val="1"/>
      <w:marLeft w:val="0"/>
      <w:marRight w:val="0"/>
      <w:marTop w:val="0"/>
      <w:marBottom w:val="0"/>
      <w:divBdr>
        <w:top w:val="none" w:sz="0" w:space="0" w:color="auto"/>
        <w:left w:val="none" w:sz="0" w:space="0" w:color="auto"/>
        <w:bottom w:val="none" w:sz="0" w:space="0" w:color="auto"/>
        <w:right w:val="none" w:sz="0" w:space="0" w:color="auto"/>
      </w:divBdr>
    </w:div>
    <w:div w:id="636106588">
      <w:bodyDiv w:val="1"/>
      <w:marLeft w:val="0"/>
      <w:marRight w:val="0"/>
      <w:marTop w:val="0"/>
      <w:marBottom w:val="0"/>
      <w:divBdr>
        <w:top w:val="none" w:sz="0" w:space="0" w:color="auto"/>
        <w:left w:val="none" w:sz="0" w:space="0" w:color="auto"/>
        <w:bottom w:val="none" w:sz="0" w:space="0" w:color="auto"/>
        <w:right w:val="none" w:sz="0" w:space="0" w:color="auto"/>
      </w:divBdr>
    </w:div>
    <w:div w:id="728962345">
      <w:bodyDiv w:val="1"/>
      <w:marLeft w:val="0"/>
      <w:marRight w:val="0"/>
      <w:marTop w:val="0"/>
      <w:marBottom w:val="0"/>
      <w:divBdr>
        <w:top w:val="none" w:sz="0" w:space="0" w:color="auto"/>
        <w:left w:val="none" w:sz="0" w:space="0" w:color="auto"/>
        <w:bottom w:val="none" w:sz="0" w:space="0" w:color="auto"/>
        <w:right w:val="none" w:sz="0" w:space="0" w:color="auto"/>
      </w:divBdr>
    </w:div>
    <w:div w:id="979312708">
      <w:bodyDiv w:val="1"/>
      <w:marLeft w:val="0"/>
      <w:marRight w:val="0"/>
      <w:marTop w:val="0"/>
      <w:marBottom w:val="0"/>
      <w:divBdr>
        <w:top w:val="none" w:sz="0" w:space="0" w:color="auto"/>
        <w:left w:val="none" w:sz="0" w:space="0" w:color="auto"/>
        <w:bottom w:val="none" w:sz="0" w:space="0" w:color="auto"/>
        <w:right w:val="none" w:sz="0" w:space="0" w:color="auto"/>
      </w:divBdr>
    </w:div>
    <w:div w:id="1112482716">
      <w:bodyDiv w:val="1"/>
      <w:marLeft w:val="0"/>
      <w:marRight w:val="0"/>
      <w:marTop w:val="0"/>
      <w:marBottom w:val="0"/>
      <w:divBdr>
        <w:top w:val="none" w:sz="0" w:space="0" w:color="auto"/>
        <w:left w:val="none" w:sz="0" w:space="0" w:color="auto"/>
        <w:bottom w:val="none" w:sz="0" w:space="0" w:color="auto"/>
        <w:right w:val="none" w:sz="0" w:space="0" w:color="auto"/>
      </w:divBdr>
    </w:div>
    <w:div w:id="1218515958">
      <w:bodyDiv w:val="1"/>
      <w:marLeft w:val="0"/>
      <w:marRight w:val="0"/>
      <w:marTop w:val="0"/>
      <w:marBottom w:val="0"/>
      <w:divBdr>
        <w:top w:val="none" w:sz="0" w:space="0" w:color="auto"/>
        <w:left w:val="none" w:sz="0" w:space="0" w:color="auto"/>
        <w:bottom w:val="none" w:sz="0" w:space="0" w:color="auto"/>
        <w:right w:val="none" w:sz="0" w:space="0" w:color="auto"/>
      </w:divBdr>
    </w:div>
    <w:div w:id="1412850485">
      <w:bodyDiv w:val="1"/>
      <w:marLeft w:val="0"/>
      <w:marRight w:val="0"/>
      <w:marTop w:val="0"/>
      <w:marBottom w:val="0"/>
      <w:divBdr>
        <w:top w:val="none" w:sz="0" w:space="0" w:color="auto"/>
        <w:left w:val="none" w:sz="0" w:space="0" w:color="auto"/>
        <w:bottom w:val="none" w:sz="0" w:space="0" w:color="auto"/>
        <w:right w:val="none" w:sz="0" w:space="0" w:color="auto"/>
      </w:divBdr>
    </w:div>
    <w:div w:id="1797065832">
      <w:bodyDiv w:val="1"/>
      <w:marLeft w:val="0"/>
      <w:marRight w:val="0"/>
      <w:marTop w:val="0"/>
      <w:marBottom w:val="0"/>
      <w:divBdr>
        <w:top w:val="none" w:sz="0" w:space="0" w:color="auto"/>
        <w:left w:val="none" w:sz="0" w:space="0" w:color="auto"/>
        <w:bottom w:val="none" w:sz="0" w:space="0" w:color="auto"/>
        <w:right w:val="none" w:sz="0" w:space="0" w:color="auto"/>
      </w:divBdr>
    </w:div>
    <w:div w:id="18438186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vmdev.info/"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http://sourceforge.net/p/vijava/discussion/826592/"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pubs.vmware.com/vsphere-51/index.js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www.doublecloud.org/"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691305-B221-444A-A269-0691B8449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1176</TotalTime>
  <Pages>11</Pages>
  <Words>1394</Words>
  <Characters>7948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202 Project no:2.docx</vt:lpstr>
    </vt:vector>
  </TitlesOfParts>
  <Company/>
  <LinksUpToDate>false</LinksUpToDate>
  <CharactersWithSpaces>9324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 Project no:2.docx</dc:title>
  <dc:creator>CJC</dc:creator>
  <cp:lastModifiedBy>CJC</cp:lastModifiedBy>
  <cp:revision>17</cp:revision>
  <dcterms:created xsi:type="dcterms:W3CDTF">2014-03-29T22:00:00Z</dcterms:created>
  <dcterms:modified xsi:type="dcterms:W3CDTF">2014-03-31T06:40:00Z</dcterms:modified>
</cp:coreProperties>
</file>